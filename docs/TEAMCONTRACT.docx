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30" w:rsidRDefault="002565D0">
      <w:pPr>
        <w:spacing w:before="43"/>
        <w:ind w:left="3284"/>
        <w:rPr>
          <w:sz w:val="36"/>
          <w:szCs w:val="36"/>
        </w:rPr>
      </w:pPr>
      <w:r>
        <w:rPr>
          <w:b/>
          <w:sz w:val="36"/>
          <w:szCs w:val="36"/>
        </w:rPr>
        <w:t>TEAM</w:t>
      </w:r>
      <w:r>
        <w:rPr>
          <w:b/>
          <w:spacing w:val="5"/>
          <w:sz w:val="36"/>
          <w:szCs w:val="36"/>
        </w:rPr>
        <w:t xml:space="preserve"> </w:t>
      </w:r>
      <w:r>
        <w:rPr>
          <w:b/>
          <w:sz w:val="36"/>
          <w:szCs w:val="36"/>
        </w:rPr>
        <w:t>C</w:t>
      </w:r>
      <w:r>
        <w:rPr>
          <w:b/>
          <w:spacing w:val="-3"/>
          <w:sz w:val="36"/>
          <w:szCs w:val="36"/>
        </w:rPr>
        <w:t>O</w:t>
      </w:r>
      <w:r>
        <w:rPr>
          <w:b/>
          <w:sz w:val="36"/>
          <w:szCs w:val="36"/>
        </w:rPr>
        <w:t>NT</w:t>
      </w:r>
      <w:r>
        <w:rPr>
          <w:b/>
          <w:spacing w:val="-2"/>
          <w:sz w:val="36"/>
          <w:szCs w:val="36"/>
        </w:rPr>
        <w:t>R</w:t>
      </w:r>
      <w:r>
        <w:rPr>
          <w:b/>
          <w:sz w:val="36"/>
          <w:szCs w:val="36"/>
        </w:rPr>
        <w:t>A</w:t>
      </w:r>
      <w:r>
        <w:rPr>
          <w:b/>
          <w:spacing w:val="-2"/>
          <w:sz w:val="36"/>
          <w:szCs w:val="36"/>
        </w:rPr>
        <w:t>C</w:t>
      </w:r>
      <w:r>
        <w:rPr>
          <w:b/>
          <w:sz w:val="36"/>
          <w:szCs w:val="36"/>
        </w:rPr>
        <w:t>T</w:t>
      </w:r>
    </w:p>
    <w:p w:rsidR="00BA4C30" w:rsidRDefault="00BA4C30">
      <w:pPr>
        <w:spacing w:before="7" w:line="120" w:lineRule="exact"/>
        <w:rPr>
          <w:sz w:val="13"/>
          <w:szCs w:val="13"/>
        </w:rPr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2565D0">
      <w:pPr>
        <w:spacing w:before="7"/>
        <w:ind w:left="2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Te</w:t>
      </w:r>
      <w:r>
        <w:rPr>
          <w:b/>
          <w:sz w:val="28"/>
          <w:szCs w:val="28"/>
        </w:rPr>
        <w:t>am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64"/>
          <w:sz w:val="28"/>
          <w:szCs w:val="28"/>
        </w:rPr>
        <w:t xml:space="preserve"> </w:t>
      </w:r>
      <w:r>
        <w:rPr>
          <w:b/>
          <w:sz w:val="28"/>
          <w:szCs w:val="28"/>
        </w:rPr>
        <w:t>G9</w:t>
      </w:r>
    </w:p>
    <w:p w:rsidR="00BA4C30" w:rsidRDefault="00BA4C30">
      <w:pPr>
        <w:spacing w:line="200" w:lineRule="exact"/>
      </w:pPr>
    </w:p>
    <w:p w:rsidR="00BA4C30" w:rsidRDefault="00BA4C30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7"/>
        <w:gridCol w:w="3121"/>
      </w:tblGrid>
      <w:tr w:rsidR="00BA4C30">
        <w:trPr>
          <w:trHeight w:hRule="exact" w:val="342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BA4C30" w:rsidRDefault="002565D0">
            <w:pPr>
              <w:spacing w:before="30"/>
              <w:ind w:left="83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BA4C30" w:rsidRDefault="002565D0">
            <w:pPr>
              <w:spacing w:before="30"/>
              <w:ind w:left="1229" w:right="1230"/>
              <w:jc w:val="center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BA4C30" w:rsidRDefault="002565D0">
            <w:pPr>
              <w:spacing w:before="30"/>
              <w:ind w:left="76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</w:t>
            </w:r>
            <w:r>
              <w:rPr>
                <w:spacing w:val="-5"/>
                <w:sz w:val="24"/>
                <w:szCs w:val="24"/>
              </w:rPr>
              <w:t>mb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</w:tr>
      <w:tr w:rsidR="00BA4C30">
        <w:trPr>
          <w:trHeight w:hRule="exact" w:val="355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9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>p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ge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9"/>
              <w:ind w:left="100"/>
              <w:rPr>
                <w:sz w:val="24"/>
                <w:szCs w:val="24"/>
              </w:rPr>
            </w:pPr>
            <w:r>
              <w:rPr>
                <w:color w:val="0462C1"/>
                <w:spacing w:val="4"/>
                <w:sz w:val="24"/>
                <w:szCs w:val="24"/>
              </w:rPr>
              <w:t>a</w:t>
            </w:r>
            <w:r>
              <w:rPr>
                <w:color w:val="0462C1"/>
                <w:spacing w:val="-9"/>
                <w:sz w:val="24"/>
                <w:szCs w:val="24"/>
              </w:rPr>
              <w:t>l</w:t>
            </w:r>
            <w:r>
              <w:rPr>
                <w:color w:val="0462C1"/>
                <w:spacing w:val="5"/>
                <w:sz w:val="24"/>
                <w:szCs w:val="24"/>
              </w:rPr>
              <w:t>p</w:t>
            </w:r>
            <w:r>
              <w:rPr>
                <w:color w:val="0462C1"/>
                <w:spacing w:val="-5"/>
                <w:sz w:val="24"/>
                <w:szCs w:val="24"/>
              </w:rPr>
              <w:t>h</w:t>
            </w:r>
            <w:r>
              <w:rPr>
                <w:color w:val="0462C1"/>
                <w:spacing w:val="-1"/>
                <w:sz w:val="24"/>
                <w:szCs w:val="24"/>
              </w:rPr>
              <w:t>a</w:t>
            </w:r>
            <w:hyperlink r:id="rId7">
              <w:r>
                <w:rPr>
                  <w:color w:val="0462C1"/>
                  <w:spacing w:val="2"/>
                  <w:sz w:val="24"/>
                  <w:szCs w:val="24"/>
                </w:rPr>
                <w:t>.</w:t>
              </w:r>
              <w:r>
                <w:rPr>
                  <w:color w:val="0462C1"/>
                  <w:sz w:val="24"/>
                  <w:szCs w:val="24"/>
                </w:rPr>
                <w:t>g</w:t>
              </w:r>
              <w:r>
                <w:rPr>
                  <w:color w:val="0462C1"/>
                  <w:spacing w:val="-1"/>
                  <w:sz w:val="24"/>
                  <w:szCs w:val="24"/>
                </w:rPr>
                <w:t>e</w:t>
              </w:r>
              <w:r>
                <w:rPr>
                  <w:color w:val="0462C1"/>
                  <w:spacing w:val="5"/>
                  <w:sz w:val="24"/>
                  <w:szCs w:val="24"/>
                </w:rPr>
                <w:t>o</w:t>
              </w:r>
              <w:r>
                <w:rPr>
                  <w:color w:val="0462C1"/>
                  <w:spacing w:val="1"/>
                  <w:sz w:val="24"/>
                  <w:szCs w:val="24"/>
                </w:rPr>
                <w:t>r</w:t>
              </w:r>
              <w:r>
                <w:rPr>
                  <w:color w:val="0462C1"/>
                  <w:sz w:val="24"/>
                  <w:szCs w:val="24"/>
                </w:rPr>
                <w:t>ge</w:t>
              </w:r>
              <w:r>
                <w:rPr>
                  <w:color w:val="0462C1"/>
                  <w:spacing w:val="-5"/>
                  <w:sz w:val="24"/>
                  <w:szCs w:val="24"/>
                </w:rPr>
                <w:t>@</w:t>
              </w:r>
              <w:r>
                <w:rPr>
                  <w:color w:val="0462C1"/>
                  <w:spacing w:val="5"/>
                  <w:sz w:val="24"/>
                  <w:szCs w:val="24"/>
                </w:rPr>
                <w:t>t</w:t>
              </w:r>
              <w:r>
                <w:rPr>
                  <w:color w:val="0462C1"/>
                  <w:spacing w:val="4"/>
                  <w:sz w:val="24"/>
                  <w:szCs w:val="24"/>
                </w:rPr>
                <w:t>a</w:t>
              </w:r>
              <w:r>
                <w:rPr>
                  <w:color w:val="0462C1"/>
                  <w:spacing w:val="-9"/>
                  <w:sz w:val="24"/>
                  <w:szCs w:val="24"/>
                </w:rPr>
                <w:t>m</w:t>
              </w:r>
              <w:r>
                <w:rPr>
                  <w:color w:val="0462C1"/>
                  <w:sz w:val="24"/>
                  <w:szCs w:val="24"/>
                </w:rPr>
                <w:t>u</w:t>
              </w:r>
              <w:r>
                <w:rPr>
                  <w:color w:val="0462C1"/>
                  <w:spacing w:val="2"/>
                  <w:sz w:val="24"/>
                  <w:szCs w:val="24"/>
                </w:rPr>
                <w:t>.</w:t>
              </w:r>
              <w:r>
                <w:rPr>
                  <w:color w:val="0462C1"/>
                  <w:spacing w:val="-1"/>
                  <w:sz w:val="24"/>
                  <w:szCs w:val="24"/>
                </w:rPr>
                <w:t>e</w:t>
              </w:r>
              <w:r>
                <w:rPr>
                  <w:color w:val="0462C1"/>
                  <w:sz w:val="24"/>
                  <w:szCs w:val="24"/>
                </w:rPr>
                <w:t>du</w:t>
              </w:r>
            </w:hyperlink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9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9797210815</w:t>
            </w:r>
          </w:p>
        </w:tc>
      </w:tr>
      <w:tr w:rsidR="00BA4C30">
        <w:trPr>
          <w:trHeight w:hRule="exact" w:val="351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4"/>
              <w:ind w:left="10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4"/>
              <w:ind w:left="100"/>
              <w:rPr>
                <w:sz w:val="24"/>
                <w:szCs w:val="24"/>
              </w:rPr>
            </w:pPr>
            <w:hyperlink r:id="rId8">
              <w:r>
                <w:rPr>
                  <w:color w:val="0462C1"/>
                  <w:spacing w:val="-4"/>
                  <w:sz w:val="24"/>
                  <w:szCs w:val="24"/>
                  <w:u w:val="single" w:color="0462C1"/>
                </w:rPr>
                <w:t>j</w:t>
              </w:r>
              <w:r>
                <w:rPr>
                  <w:color w:val="0462C1"/>
                  <w:spacing w:val="4"/>
                  <w:sz w:val="24"/>
                  <w:szCs w:val="24"/>
                  <w:u w:val="single" w:color="0462C1"/>
                </w:rPr>
                <w:t>a</w:t>
              </w:r>
              <w:r>
                <w:rPr>
                  <w:color w:val="0462C1"/>
                  <w:spacing w:val="-4"/>
                  <w:sz w:val="24"/>
                  <w:szCs w:val="24"/>
                  <w:u w:val="single" w:color="0462C1"/>
                </w:rPr>
                <w:t>m</w:t>
              </w:r>
              <w:r>
                <w:rPr>
                  <w:color w:val="0462C1"/>
                  <w:spacing w:val="4"/>
                  <w:sz w:val="24"/>
                  <w:szCs w:val="24"/>
                  <w:u w:val="single" w:color="0462C1"/>
                </w:rPr>
                <w:t>e</w:t>
              </w:r>
              <w:r>
                <w:rPr>
                  <w:color w:val="0462C1"/>
                  <w:spacing w:val="-2"/>
                  <w:sz w:val="24"/>
                  <w:szCs w:val="24"/>
                  <w:u w:val="single" w:color="0462C1"/>
                </w:rPr>
                <w:t>ss</w:t>
              </w:r>
              <w:r>
                <w:rPr>
                  <w:color w:val="0462C1"/>
                  <w:spacing w:val="4"/>
                  <w:sz w:val="24"/>
                  <w:szCs w:val="24"/>
                  <w:u w:val="single" w:color="0462C1"/>
                </w:rPr>
                <w:t>a</w:t>
              </w:r>
              <w:r>
                <w:rPr>
                  <w:color w:val="0462C1"/>
                  <w:sz w:val="24"/>
                  <w:szCs w:val="24"/>
                  <w:u w:val="single" w:color="0462C1"/>
                </w:rPr>
                <w:t>b</w:t>
              </w:r>
              <w:r>
                <w:rPr>
                  <w:color w:val="0462C1"/>
                  <w:spacing w:val="-5"/>
                  <w:sz w:val="24"/>
                  <w:szCs w:val="24"/>
                  <w:u w:val="single" w:color="0462C1"/>
                </w:rPr>
                <w:t>y@</w:t>
              </w:r>
              <w:r>
                <w:rPr>
                  <w:color w:val="0462C1"/>
                  <w:spacing w:val="5"/>
                  <w:sz w:val="24"/>
                  <w:szCs w:val="24"/>
                  <w:u w:val="single" w:color="0462C1"/>
                </w:rPr>
                <w:t>t</w:t>
              </w:r>
              <w:r>
                <w:rPr>
                  <w:color w:val="0462C1"/>
                  <w:spacing w:val="4"/>
                  <w:sz w:val="24"/>
                  <w:szCs w:val="24"/>
                  <w:u w:val="single" w:color="0462C1"/>
                </w:rPr>
                <w:t>a</w:t>
              </w:r>
              <w:r>
                <w:rPr>
                  <w:color w:val="0462C1"/>
                  <w:spacing w:val="-4"/>
                  <w:sz w:val="24"/>
                  <w:szCs w:val="24"/>
                  <w:u w:val="single" w:color="0462C1"/>
                </w:rPr>
                <w:t>m</w:t>
              </w:r>
              <w:r>
                <w:rPr>
                  <w:color w:val="0462C1"/>
                  <w:sz w:val="24"/>
                  <w:szCs w:val="24"/>
                  <w:u w:val="single" w:color="0462C1"/>
                </w:rPr>
                <w:t>u</w:t>
              </w:r>
              <w:r>
                <w:rPr>
                  <w:color w:val="0462C1"/>
                  <w:spacing w:val="2"/>
                  <w:sz w:val="24"/>
                  <w:szCs w:val="24"/>
                  <w:u w:val="single" w:color="0462C1"/>
                </w:rPr>
                <w:t>.</w:t>
              </w:r>
              <w:r>
                <w:rPr>
                  <w:color w:val="0462C1"/>
                  <w:spacing w:val="-1"/>
                  <w:sz w:val="24"/>
                  <w:szCs w:val="24"/>
                  <w:u w:val="single" w:color="0462C1"/>
                </w:rPr>
                <w:t>e</w:t>
              </w:r>
              <w:r>
                <w:rPr>
                  <w:color w:val="0462C1"/>
                  <w:sz w:val="24"/>
                  <w:szCs w:val="24"/>
                  <w:u w:val="single" w:color="0462C1"/>
                </w:rPr>
                <w:t>du</w:t>
              </w:r>
            </w:hyperlink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4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9797391158</w:t>
            </w:r>
          </w:p>
        </w:tc>
      </w:tr>
      <w:tr w:rsidR="00BA4C30">
        <w:trPr>
          <w:trHeight w:hRule="exact" w:val="355"/>
        </w:trPr>
        <w:tc>
          <w:tcPr>
            <w:tcW w:w="3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4"/>
              <w:ind w:left="100"/>
              <w:rPr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V</w:t>
            </w:r>
            <w:r>
              <w:rPr>
                <w:spacing w:val="-4"/>
                <w:sz w:val="24"/>
                <w:szCs w:val="24"/>
              </w:rPr>
              <w:t>ij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3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4"/>
              <w:ind w:left="100"/>
              <w:rPr>
                <w:sz w:val="24"/>
                <w:szCs w:val="24"/>
              </w:rPr>
            </w:pPr>
            <w:r>
              <w:rPr>
                <w:color w:val="0462C1"/>
                <w:sz w:val="24"/>
                <w:szCs w:val="24"/>
                <w:u w:val="single" w:color="0462C1"/>
              </w:rPr>
              <w:t>vi</w:t>
            </w:r>
            <w:r>
              <w:rPr>
                <w:color w:val="0462C1"/>
                <w:spacing w:val="-4"/>
                <w:sz w:val="24"/>
                <w:szCs w:val="24"/>
                <w:u w:val="single" w:color="0462C1"/>
              </w:rPr>
              <w:t>j</w:t>
            </w:r>
            <w:r>
              <w:rPr>
                <w:color w:val="0462C1"/>
                <w:spacing w:val="4"/>
                <w:sz w:val="24"/>
                <w:szCs w:val="24"/>
                <w:u w:val="single" w:color="0462C1"/>
              </w:rPr>
              <w:t>a</w:t>
            </w:r>
            <w:r>
              <w:rPr>
                <w:color w:val="0462C1"/>
                <w:spacing w:val="-5"/>
                <w:sz w:val="24"/>
                <w:szCs w:val="24"/>
                <w:u w:val="single" w:color="0462C1"/>
              </w:rPr>
              <w:t>y</w:t>
            </w:r>
            <w:r>
              <w:rPr>
                <w:color w:val="0462C1"/>
                <w:sz w:val="24"/>
                <w:szCs w:val="24"/>
                <w:u w:val="single" w:color="0462C1"/>
              </w:rPr>
              <w:t>_k</w:t>
            </w:r>
            <w:r>
              <w:rPr>
                <w:color w:val="0462C1"/>
                <w:spacing w:val="6"/>
                <w:sz w:val="24"/>
                <w:szCs w:val="24"/>
                <w:u w:val="single" w:color="0462C1"/>
              </w:rPr>
              <w:t>r</w:t>
            </w:r>
            <w:r>
              <w:rPr>
                <w:color w:val="0462C1"/>
                <w:spacing w:val="-4"/>
                <w:sz w:val="24"/>
                <w:szCs w:val="24"/>
                <w:u w:val="single" w:color="0462C1"/>
              </w:rPr>
              <w:t>i</w:t>
            </w:r>
            <w:r>
              <w:rPr>
                <w:color w:val="0462C1"/>
                <w:spacing w:val="2"/>
                <w:sz w:val="24"/>
                <w:szCs w:val="24"/>
                <w:u w:val="single" w:color="0462C1"/>
              </w:rPr>
              <w:t>s</w:t>
            </w:r>
            <w:r>
              <w:rPr>
                <w:color w:val="0462C1"/>
                <w:sz w:val="24"/>
                <w:szCs w:val="24"/>
                <w:u w:val="single" w:color="0462C1"/>
              </w:rPr>
              <w:t>h</w:t>
            </w:r>
            <w:r>
              <w:rPr>
                <w:color w:val="0462C1"/>
                <w:spacing w:val="-5"/>
                <w:sz w:val="24"/>
                <w:szCs w:val="24"/>
                <w:u w:val="single" w:color="0462C1"/>
              </w:rPr>
              <w:t>n</w:t>
            </w:r>
            <w:r>
              <w:rPr>
                <w:color w:val="0462C1"/>
                <w:spacing w:val="4"/>
                <w:sz w:val="24"/>
                <w:szCs w:val="24"/>
                <w:u w:val="single" w:color="0462C1"/>
              </w:rPr>
              <w:t>a</w:t>
            </w:r>
            <w:r>
              <w:rPr>
                <w:color w:val="0462C1"/>
                <w:spacing w:val="-5"/>
                <w:sz w:val="24"/>
                <w:szCs w:val="24"/>
                <w:u w:val="single" w:color="0462C1"/>
              </w:rPr>
              <w:t>n</w:t>
            </w:r>
            <w:hyperlink r:id="rId9">
              <w:r>
                <w:rPr>
                  <w:color w:val="0462C1"/>
                  <w:spacing w:val="2"/>
                  <w:sz w:val="24"/>
                  <w:szCs w:val="24"/>
                  <w:u w:val="single" w:color="0462C1"/>
                </w:rPr>
                <w:t>.</w:t>
              </w:r>
              <w:r>
                <w:rPr>
                  <w:color w:val="0462C1"/>
                  <w:spacing w:val="5"/>
                  <w:sz w:val="24"/>
                  <w:szCs w:val="24"/>
                  <w:u w:val="single" w:color="0462C1"/>
                </w:rPr>
                <w:t>k</w:t>
              </w:r>
              <w:r>
                <w:rPr>
                  <w:color w:val="0462C1"/>
                  <w:spacing w:val="-5"/>
                  <w:sz w:val="24"/>
                  <w:szCs w:val="24"/>
                  <w:u w:val="single" w:color="0462C1"/>
                </w:rPr>
                <w:t>@</w:t>
              </w:r>
              <w:r>
                <w:rPr>
                  <w:color w:val="0462C1"/>
                  <w:spacing w:val="5"/>
                  <w:sz w:val="24"/>
                  <w:szCs w:val="24"/>
                  <w:u w:val="single" w:color="0462C1"/>
                </w:rPr>
                <w:t>t</w:t>
              </w:r>
              <w:r>
                <w:rPr>
                  <w:color w:val="0462C1"/>
                  <w:spacing w:val="4"/>
                  <w:sz w:val="24"/>
                  <w:szCs w:val="24"/>
                  <w:u w:val="single" w:color="0462C1"/>
                </w:rPr>
                <w:t>a</w:t>
              </w:r>
              <w:r>
                <w:rPr>
                  <w:color w:val="0462C1"/>
                  <w:spacing w:val="-9"/>
                  <w:sz w:val="24"/>
                  <w:szCs w:val="24"/>
                  <w:u w:val="single" w:color="0462C1"/>
                </w:rPr>
                <w:t>m</w:t>
              </w:r>
              <w:r>
                <w:rPr>
                  <w:color w:val="0462C1"/>
                  <w:sz w:val="24"/>
                  <w:szCs w:val="24"/>
                  <w:u w:val="single" w:color="0462C1"/>
                </w:rPr>
                <w:t>u</w:t>
              </w:r>
              <w:r>
                <w:rPr>
                  <w:color w:val="0462C1"/>
                  <w:spacing w:val="2"/>
                  <w:sz w:val="24"/>
                  <w:szCs w:val="24"/>
                  <w:u w:val="single" w:color="0462C1"/>
                </w:rPr>
                <w:t>.</w:t>
              </w:r>
              <w:r>
                <w:rPr>
                  <w:color w:val="0462C1"/>
                  <w:spacing w:val="-1"/>
                  <w:sz w:val="24"/>
                  <w:szCs w:val="24"/>
                  <w:u w:val="single" w:color="0462C1"/>
                </w:rPr>
                <w:t>e</w:t>
              </w:r>
              <w:r>
                <w:rPr>
                  <w:color w:val="0462C1"/>
                  <w:sz w:val="24"/>
                  <w:szCs w:val="24"/>
                  <w:u w:val="single" w:color="0462C1"/>
                </w:rPr>
                <w:t>du</w:t>
              </w:r>
            </w:hyperlink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34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3602079088</w:t>
            </w:r>
          </w:p>
        </w:tc>
      </w:tr>
    </w:tbl>
    <w:p w:rsidR="00BA4C30" w:rsidRDefault="00BA4C30">
      <w:pPr>
        <w:spacing w:line="200" w:lineRule="exact"/>
      </w:pPr>
    </w:p>
    <w:p w:rsidR="00BA4C30" w:rsidRDefault="00BA4C30">
      <w:pPr>
        <w:spacing w:before="12" w:line="200" w:lineRule="exact"/>
      </w:pPr>
    </w:p>
    <w:p w:rsidR="00BA4C30" w:rsidRDefault="002565D0">
      <w:pPr>
        <w:spacing w:before="7"/>
        <w:ind w:left="220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3"/>
          <w:sz w:val="28"/>
          <w:szCs w:val="28"/>
        </w:rPr>
        <w:t>p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s</w:t>
      </w:r>
      <w:r>
        <w:rPr>
          <w:b/>
          <w:spacing w:val="6"/>
          <w:sz w:val="28"/>
          <w:szCs w:val="28"/>
        </w:rPr>
        <w:t>e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10" w:line="200" w:lineRule="exact"/>
      </w:pPr>
    </w:p>
    <w:p w:rsidR="00BA4C30" w:rsidRDefault="002565D0">
      <w:pPr>
        <w:spacing w:line="359" w:lineRule="auto"/>
        <w:ind w:left="941" w:right="75"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 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BA4C30" w:rsidRDefault="002565D0">
      <w:pPr>
        <w:spacing w:before="4" w:line="361" w:lineRule="auto"/>
        <w:ind w:left="941" w:right="70"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ss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k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2565D0">
      <w:pPr>
        <w:spacing w:before="2" w:line="360" w:lineRule="auto"/>
        <w:ind w:left="941" w:right="70"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wn 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ks 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ea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ks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acc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BA4C30" w:rsidRDefault="002565D0">
      <w:pPr>
        <w:spacing w:before="3" w:line="359" w:lineRule="auto"/>
        <w:ind w:left="941" w:right="876" w:hanging="361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pacing w:val="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BA4C30">
      <w:pPr>
        <w:spacing w:line="240" w:lineRule="exact"/>
        <w:rPr>
          <w:sz w:val="24"/>
          <w:szCs w:val="24"/>
        </w:rPr>
      </w:pPr>
    </w:p>
    <w:p w:rsidR="00BA4C30" w:rsidRDefault="002565D0">
      <w:pPr>
        <w:ind w:left="206"/>
        <w:rPr>
          <w:sz w:val="28"/>
          <w:szCs w:val="28"/>
        </w:rPr>
      </w:pPr>
      <w:r>
        <w:rPr>
          <w:b/>
          <w:spacing w:val="4"/>
          <w:sz w:val="28"/>
          <w:szCs w:val="28"/>
        </w:rPr>
        <w:t>G</w:t>
      </w:r>
      <w:r>
        <w:rPr>
          <w:b/>
          <w:spacing w:val="-6"/>
          <w:sz w:val="28"/>
          <w:szCs w:val="28"/>
        </w:rPr>
        <w:t>u</w:t>
      </w:r>
      <w:r>
        <w:rPr>
          <w:b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>d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le</w:t>
      </w:r>
      <w:r>
        <w:rPr>
          <w:b/>
          <w:spacing w:val="3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1" w:line="100" w:lineRule="exact"/>
        <w:rPr>
          <w:sz w:val="10"/>
          <w:szCs w:val="10"/>
        </w:rPr>
      </w:pPr>
    </w:p>
    <w:p w:rsidR="00BA4C30" w:rsidRDefault="00BA4C30">
      <w:pPr>
        <w:spacing w:line="200" w:lineRule="exact"/>
      </w:pPr>
    </w:p>
    <w:p w:rsidR="00BA4C30" w:rsidRDefault="002565D0">
      <w:pPr>
        <w:ind w:left="220"/>
        <w:rPr>
          <w:sz w:val="24"/>
          <w:szCs w:val="24"/>
        </w:rPr>
      </w:pPr>
      <w:r>
        <w:rPr>
          <w:sz w:val="24"/>
          <w:szCs w:val="24"/>
        </w:rPr>
        <w:t>As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:rsidR="00BA4C30" w:rsidRDefault="00BA4C30">
      <w:pPr>
        <w:spacing w:line="160" w:lineRule="exact"/>
        <w:rPr>
          <w:sz w:val="17"/>
          <w:szCs w:val="17"/>
        </w:rPr>
      </w:pPr>
    </w:p>
    <w:p w:rsidR="00BA4C30" w:rsidRDefault="002565D0">
      <w:pPr>
        <w:ind w:left="206"/>
        <w:rPr>
          <w:sz w:val="24"/>
          <w:szCs w:val="24"/>
        </w:rPr>
      </w:pPr>
      <w:r>
        <w:rPr>
          <w:i/>
          <w:sz w:val="24"/>
          <w:szCs w:val="24"/>
        </w:rPr>
        <w:t>Sha</w:t>
      </w:r>
      <w:r>
        <w:rPr>
          <w:i/>
          <w:spacing w:val="-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2"/>
          <w:sz w:val="24"/>
          <w:szCs w:val="24"/>
        </w:rPr>
        <w:t xml:space="preserve"> A</w:t>
      </w:r>
      <w:r>
        <w:rPr>
          <w:i/>
          <w:spacing w:val="-1"/>
          <w:sz w:val="24"/>
          <w:szCs w:val="24"/>
        </w:rPr>
        <w:t>cc</w:t>
      </w:r>
      <w:r>
        <w:rPr>
          <w:i/>
          <w:sz w:val="24"/>
          <w:szCs w:val="24"/>
        </w:rPr>
        <w:t>ountab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ty:</w:t>
      </w:r>
    </w:p>
    <w:p w:rsidR="00BA4C30" w:rsidRDefault="00BA4C30">
      <w:pPr>
        <w:spacing w:before="8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920"/>
        </w:tabs>
        <w:spacing w:line="359" w:lineRule="auto"/>
        <w:ind w:left="927" w:right="74" w:hanging="361"/>
        <w:jc w:val="both"/>
        <w:rPr>
          <w:sz w:val="24"/>
          <w:szCs w:val="24"/>
        </w:rPr>
        <w:sectPr w:rsidR="00BA4C30">
          <w:footerReference w:type="default" r:id="rId10"/>
          <w:pgSz w:w="12240" w:h="15840"/>
          <w:pgMar w:top="1440" w:right="1320" w:bottom="280" w:left="1220" w:header="0" w:footer="1795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ut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ec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20"/>
        </w:tabs>
        <w:spacing w:before="75" w:line="359" w:lineRule="auto"/>
        <w:ind w:left="827" w:right="77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lastRenderedPageBreak/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3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0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4" w:line="140" w:lineRule="exact"/>
        <w:rPr>
          <w:sz w:val="15"/>
          <w:szCs w:val="15"/>
        </w:rPr>
      </w:pPr>
    </w:p>
    <w:p w:rsidR="00BA4C30" w:rsidRDefault="002565D0">
      <w:pPr>
        <w:ind w:left="106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ime</w:t>
      </w:r>
      <w:r>
        <w:rPr>
          <w:i/>
          <w:spacing w:val="1"/>
          <w:sz w:val="24"/>
          <w:szCs w:val="24"/>
        </w:rPr>
        <w:t xml:space="preserve"> M</w:t>
      </w:r>
      <w:r>
        <w:rPr>
          <w:i/>
          <w:sz w:val="24"/>
          <w:szCs w:val="24"/>
        </w:rPr>
        <w:t>anag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nt:</w:t>
      </w:r>
    </w:p>
    <w:p w:rsidR="00BA4C30" w:rsidRDefault="00BA4C30">
      <w:pPr>
        <w:spacing w:before="8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820"/>
        </w:tabs>
        <w:spacing w:line="359" w:lineRule="auto"/>
        <w:ind w:left="827" w:right="72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5" w:line="120" w:lineRule="exact"/>
        <w:rPr>
          <w:sz w:val="13"/>
          <w:szCs w:val="13"/>
        </w:rPr>
      </w:pPr>
    </w:p>
    <w:p w:rsidR="00BA4C30" w:rsidRDefault="002565D0">
      <w:pPr>
        <w:tabs>
          <w:tab w:val="left" w:pos="820"/>
        </w:tabs>
        <w:spacing w:line="359" w:lineRule="auto"/>
        <w:ind w:left="827" w:right="73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ff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2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ks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10" w:line="120" w:lineRule="exact"/>
        <w:rPr>
          <w:sz w:val="12"/>
          <w:szCs w:val="12"/>
        </w:rPr>
      </w:pPr>
    </w:p>
    <w:p w:rsidR="00BA4C30" w:rsidRDefault="002565D0">
      <w:pPr>
        <w:ind w:left="106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am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>-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on:</w:t>
      </w:r>
    </w:p>
    <w:p w:rsidR="00BA4C30" w:rsidRDefault="00BA4C30">
      <w:pPr>
        <w:spacing w:before="3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820"/>
        </w:tabs>
        <w:spacing w:line="363" w:lineRule="auto"/>
        <w:ind w:left="827" w:right="76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5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-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20"/>
        </w:tabs>
        <w:spacing w:before="38" w:line="359" w:lineRule="auto"/>
        <w:ind w:left="827" w:right="80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 xml:space="preserve">h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2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by </w:t>
      </w:r>
      <w:r>
        <w:rPr>
          <w:spacing w:val="2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t.</w:t>
      </w:r>
    </w:p>
    <w:p w:rsidR="00BA4C30" w:rsidRDefault="00BA4C30">
      <w:pPr>
        <w:spacing w:before="4" w:line="140" w:lineRule="exact"/>
        <w:rPr>
          <w:sz w:val="15"/>
          <w:szCs w:val="15"/>
        </w:rPr>
      </w:pPr>
    </w:p>
    <w:p w:rsidR="00BA4C30" w:rsidRDefault="002565D0">
      <w:pPr>
        <w:ind w:left="106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nno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on:</w:t>
      </w:r>
    </w:p>
    <w:p w:rsidR="00BA4C30" w:rsidRDefault="00BA4C30">
      <w:pPr>
        <w:spacing w:before="8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820"/>
        </w:tabs>
        <w:spacing w:line="363" w:lineRule="auto"/>
        <w:ind w:left="827" w:right="81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4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5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BA4C30" w:rsidRDefault="00BA4C30">
      <w:pPr>
        <w:spacing w:before="10" w:line="140" w:lineRule="exact"/>
        <w:rPr>
          <w:sz w:val="14"/>
          <w:szCs w:val="14"/>
        </w:rPr>
      </w:pPr>
    </w:p>
    <w:p w:rsidR="00BA4C30" w:rsidRDefault="002565D0">
      <w:pPr>
        <w:ind w:left="106"/>
        <w:rPr>
          <w:sz w:val="24"/>
          <w:szCs w:val="24"/>
        </w:rPr>
      </w:pPr>
      <w:r>
        <w:rPr>
          <w:i/>
          <w:spacing w:val="2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k</w:t>
      </w:r>
      <w:r>
        <w:rPr>
          <w:i/>
          <w:spacing w:val="1"/>
          <w:sz w:val="24"/>
          <w:szCs w:val="24"/>
        </w:rPr>
        <w:t xml:space="preserve"> M</w:t>
      </w:r>
      <w:r>
        <w:rPr>
          <w:i/>
          <w:sz w:val="24"/>
          <w:szCs w:val="24"/>
        </w:rPr>
        <w:t>anag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</w:p>
    <w:p w:rsidR="00BA4C30" w:rsidRDefault="00BA4C30">
      <w:pPr>
        <w:spacing w:before="8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820"/>
        </w:tabs>
        <w:spacing w:line="354" w:lineRule="auto"/>
        <w:ind w:left="827" w:right="82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ks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db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8" w:line="160" w:lineRule="exact"/>
        <w:rPr>
          <w:sz w:val="16"/>
          <w:szCs w:val="16"/>
        </w:rPr>
      </w:pPr>
    </w:p>
    <w:p w:rsidR="00BA4C30" w:rsidRDefault="002565D0">
      <w:pPr>
        <w:tabs>
          <w:tab w:val="left" w:pos="820"/>
        </w:tabs>
        <w:spacing w:line="355" w:lineRule="auto"/>
        <w:ind w:left="827" w:right="75" w:hanging="361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3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z w:val="24"/>
          <w:szCs w:val="24"/>
        </w:rPr>
        <w:t>.</w:t>
      </w:r>
    </w:p>
    <w:p w:rsidR="00BA4C30" w:rsidRDefault="00BA4C30">
      <w:pPr>
        <w:spacing w:line="200" w:lineRule="exact"/>
      </w:pPr>
    </w:p>
    <w:p w:rsidR="00BA4C30" w:rsidRDefault="00BA4C30">
      <w:pPr>
        <w:spacing w:before="15" w:line="280" w:lineRule="exact"/>
        <w:rPr>
          <w:sz w:val="28"/>
          <w:szCs w:val="28"/>
        </w:rPr>
      </w:pPr>
    </w:p>
    <w:p w:rsidR="00BA4C30" w:rsidRDefault="002565D0">
      <w:pPr>
        <w:ind w:left="106"/>
        <w:rPr>
          <w:sz w:val="28"/>
          <w:szCs w:val="28"/>
        </w:rPr>
      </w:pPr>
      <w:r>
        <w:rPr>
          <w:b/>
          <w:sz w:val="28"/>
          <w:szCs w:val="28"/>
        </w:rPr>
        <w:t>Divi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on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a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5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spacing w:line="359" w:lineRule="auto"/>
        <w:ind w:left="120" w:right="606"/>
        <w:rPr>
          <w:sz w:val="24"/>
          <w:szCs w:val="24"/>
        </w:rPr>
        <w:sectPr w:rsidR="00BA4C30">
          <w:pgSz w:w="12240" w:h="15840"/>
          <w:pgMar w:top="1400" w:right="1320" w:bottom="280" w:left="1320" w:header="0" w:footer="1795" w:gutter="0"/>
          <w:cols w:space="720"/>
        </w:sectPr>
      </w:pP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7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.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BA4C30" w:rsidRDefault="002565D0">
      <w:pPr>
        <w:spacing w:before="75"/>
        <w:ind w:left="480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• 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"/>
          <w:w w:val="75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k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d/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BA4C30" w:rsidRDefault="00BA4C30">
      <w:pPr>
        <w:spacing w:before="7" w:line="120" w:lineRule="exact"/>
        <w:rPr>
          <w:sz w:val="13"/>
          <w:szCs w:val="13"/>
        </w:rPr>
      </w:pPr>
    </w:p>
    <w:p w:rsidR="00BA4C30" w:rsidRDefault="002565D0">
      <w:pPr>
        <w:ind w:left="480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"/>
          <w:w w:val="75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/o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7" w:line="120" w:lineRule="exact"/>
        <w:rPr>
          <w:sz w:val="13"/>
          <w:szCs w:val="13"/>
        </w:rPr>
      </w:pPr>
    </w:p>
    <w:p w:rsidR="00BA4C30" w:rsidRDefault="002565D0">
      <w:pPr>
        <w:ind w:left="480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e.</w:t>
      </w:r>
    </w:p>
    <w:p w:rsidR="00BA4C30" w:rsidRDefault="00BA4C30">
      <w:pPr>
        <w:spacing w:before="7" w:line="120" w:lineRule="exact"/>
        <w:rPr>
          <w:sz w:val="13"/>
          <w:szCs w:val="13"/>
        </w:rPr>
      </w:pPr>
    </w:p>
    <w:p w:rsidR="00BA4C30" w:rsidRDefault="002565D0">
      <w:pPr>
        <w:ind w:left="480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3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8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BA4C30" w:rsidRDefault="00BA4C30">
      <w:pPr>
        <w:spacing w:before="1" w:line="160" w:lineRule="exact"/>
        <w:rPr>
          <w:sz w:val="17"/>
          <w:szCs w:val="17"/>
        </w:rPr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2565D0">
      <w:pPr>
        <w:ind w:left="106"/>
        <w:rPr>
          <w:sz w:val="28"/>
          <w:szCs w:val="28"/>
        </w:rPr>
      </w:pPr>
      <w:r>
        <w:rPr>
          <w:b/>
          <w:sz w:val="28"/>
          <w:szCs w:val="28"/>
        </w:rPr>
        <w:t>Group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R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le</w:t>
      </w:r>
      <w:r>
        <w:rPr>
          <w:b/>
          <w:spacing w:val="3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5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820"/>
        </w:tabs>
        <w:spacing w:line="360" w:lineRule="auto"/>
        <w:ind w:left="827" w:right="72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9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‘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am</w:t>
      </w:r>
      <w:r>
        <w:rPr>
          <w:i/>
          <w:spacing w:val="45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’</w:t>
      </w:r>
      <w:r>
        <w:rPr>
          <w:i/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4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proofErr w:type="spellEnd"/>
      <w:r>
        <w:rPr>
          <w:spacing w:val="5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g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4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5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  <w:r>
        <w:rPr>
          <w:spacing w:val="4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ly</w:t>
      </w:r>
      <w:r>
        <w:rPr>
          <w:spacing w:val="4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ks</w:t>
      </w:r>
      <w:r>
        <w:rPr>
          <w:spacing w:val="4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20"/>
        </w:tabs>
        <w:spacing w:before="42" w:line="360" w:lineRule="auto"/>
        <w:ind w:left="827" w:right="70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‘</w:t>
      </w:r>
      <w:r>
        <w:rPr>
          <w:i/>
          <w:spacing w:val="1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7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ato</w:t>
      </w:r>
      <w:r>
        <w:rPr>
          <w:i/>
          <w:spacing w:val="-1"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’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s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 xml:space="preserve">ne 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da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5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5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pacing w:val="-2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ac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to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20"/>
        </w:tabs>
        <w:spacing w:before="42" w:line="359" w:lineRule="auto"/>
        <w:ind w:left="827" w:right="73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25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‘</w:t>
      </w:r>
      <w:r>
        <w:rPr>
          <w:i/>
          <w:spacing w:val="3"/>
          <w:sz w:val="24"/>
          <w:szCs w:val="24"/>
        </w:rPr>
        <w:t>E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’</w:t>
      </w:r>
      <w:r>
        <w:rPr>
          <w:i/>
          <w:spacing w:val="2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ubm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5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BA4C30" w:rsidRDefault="00BA4C30">
      <w:pPr>
        <w:spacing w:before="5" w:line="100" w:lineRule="exact"/>
        <w:rPr>
          <w:sz w:val="10"/>
          <w:szCs w:val="10"/>
        </w:rPr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2565D0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Te</w:t>
      </w:r>
      <w:r>
        <w:rPr>
          <w:b/>
          <w:sz w:val="28"/>
          <w:szCs w:val="28"/>
        </w:rPr>
        <w:t>am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P</w:t>
      </w:r>
      <w:r>
        <w:rPr>
          <w:b/>
          <w:sz w:val="28"/>
          <w:szCs w:val="28"/>
        </w:rPr>
        <w:t>l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-6"/>
          <w:sz w:val="28"/>
          <w:szCs w:val="28"/>
        </w:rPr>
        <w:t>n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9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840"/>
        </w:tabs>
        <w:spacing w:line="359" w:lineRule="auto"/>
        <w:ind w:left="841" w:right="75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b/>
          <w:spacing w:val="-2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43"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pacing w:val="3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3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29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ne</w:t>
      </w:r>
      <w:r>
        <w:rPr>
          <w:spacing w:val="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s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40"/>
        </w:tabs>
        <w:spacing w:before="4" w:line="361" w:lineRule="auto"/>
        <w:ind w:left="841" w:right="73" w:hanging="361"/>
        <w:jc w:val="both"/>
        <w:rPr>
          <w:sz w:val="24"/>
          <w:szCs w:val="24"/>
        </w:rPr>
        <w:sectPr w:rsidR="00BA4C30">
          <w:pgSz w:w="12240" w:h="15840"/>
          <w:pgMar w:top="1400" w:right="1320" w:bottom="280" w:left="1320" w:header="0" w:footer="1795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ion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5"/>
          <w:sz w:val="24"/>
          <w:szCs w:val="24"/>
        </w:rPr>
        <w:t>o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icy</w:t>
      </w:r>
      <w:r>
        <w:rPr>
          <w:b/>
          <w:spacing w:val="57"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4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4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4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4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il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j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>e 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20"/>
        </w:tabs>
        <w:spacing w:before="75" w:line="359" w:lineRule="auto"/>
        <w:ind w:left="821" w:right="75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lastRenderedPageBreak/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/</w:t>
      </w:r>
      <w:r>
        <w:rPr>
          <w:b/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w w:val="75"/>
          <w:sz w:val="24"/>
          <w:szCs w:val="24"/>
        </w:rPr>
        <w:t>„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w w:val="75"/>
          <w:sz w:val="24"/>
          <w:szCs w:val="24"/>
        </w:rPr>
        <w:t>‟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k 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ll 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gs 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 m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w w:val="75"/>
          <w:sz w:val="24"/>
          <w:szCs w:val="24"/>
        </w:rPr>
        <w:t>„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w w:val="75"/>
          <w:sz w:val="24"/>
          <w:szCs w:val="24"/>
        </w:rPr>
        <w:t>‟</w:t>
      </w:r>
      <w:r>
        <w:rPr>
          <w:spacing w:val="1"/>
          <w:w w:val="7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z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bm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 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k. 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pacing w:val="31"/>
          <w:sz w:val="24"/>
          <w:szCs w:val="24"/>
        </w:rPr>
        <w:t xml:space="preserve"> </w:t>
      </w:r>
      <w:r>
        <w:rPr>
          <w:spacing w:val="-3"/>
          <w:w w:val="75"/>
          <w:sz w:val="24"/>
          <w:szCs w:val="24"/>
        </w:rPr>
        <w:t>„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w w:val="75"/>
          <w:sz w:val="24"/>
          <w:szCs w:val="24"/>
        </w:rPr>
        <w:t>‟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l 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</w:p>
    <w:p w:rsidR="00BA4C30" w:rsidRDefault="002565D0">
      <w:pPr>
        <w:spacing w:before="9"/>
        <w:ind w:left="821" w:right="840"/>
        <w:jc w:val="both"/>
        <w:rPr>
          <w:sz w:val="24"/>
          <w:szCs w:val="24"/>
        </w:rPr>
      </w:pPr>
      <w:r>
        <w:rPr>
          <w:spacing w:val="1"/>
          <w:w w:val="75"/>
          <w:sz w:val="24"/>
          <w:szCs w:val="24"/>
        </w:rPr>
        <w:t>„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3"/>
          <w:w w:val="75"/>
          <w:sz w:val="24"/>
          <w:szCs w:val="24"/>
        </w:rPr>
        <w:t>‟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w w:val="96"/>
          <w:sz w:val="24"/>
          <w:szCs w:val="24"/>
        </w:rPr>
        <w:t>w</w:t>
      </w:r>
      <w:r>
        <w:rPr>
          <w:spacing w:val="-1"/>
          <w:w w:val="96"/>
          <w:sz w:val="24"/>
          <w:szCs w:val="24"/>
        </w:rPr>
        <w:t>ee</w:t>
      </w:r>
      <w:r>
        <w:rPr>
          <w:w w:val="96"/>
          <w:sz w:val="24"/>
          <w:szCs w:val="24"/>
        </w:rPr>
        <w:t>k</w:t>
      </w:r>
      <w:r>
        <w:rPr>
          <w:spacing w:val="-3"/>
          <w:w w:val="96"/>
          <w:sz w:val="24"/>
          <w:szCs w:val="24"/>
        </w:rPr>
        <w:t>‟</w:t>
      </w:r>
      <w:r>
        <w:rPr>
          <w:w w:val="96"/>
          <w:sz w:val="24"/>
          <w:szCs w:val="24"/>
        </w:rPr>
        <w:t>s</w:t>
      </w:r>
      <w:proofErr w:type="spellEnd"/>
      <w:r>
        <w:rPr>
          <w:spacing w:val="3"/>
          <w:w w:val="96"/>
          <w:sz w:val="24"/>
          <w:szCs w:val="24"/>
        </w:rPr>
        <w:t xml:space="preserve"> </w:t>
      </w:r>
      <w:r>
        <w:rPr>
          <w:spacing w:val="1"/>
          <w:w w:val="75"/>
          <w:sz w:val="24"/>
          <w:szCs w:val="24"/>
        </w:rPr>
        <w:t>„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w w:val="75"/>
          <w:sz w:val="24"/>
          <w:szCs w:val="24"/>
        </w:rPr>
        <w:t>‟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k</w:t>
      </w:r>
      <w:r>
        <w:rPr>
          <w:spacing w:val="-3"/>
          <w:w w:val="75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-3"/>
          <w:w w:val="75"/>
          <w:sz w:val="24"/>
          <w:szCs w:val="24"/>
        </w:rPr>
        <w:t>„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pacing w:val="-3"/>
          <w:w w:val="75"/>
          <w:sz w:val="24"/>
          <w:szCs w:val="24"/>
        </w:rPr>
        <w:t>‟</w:t>
      </w:r>
      <w:r>
        <w:rPr>
          <w:sz w:val="24"/>
          <w:szCs w:val="24"/>
        </w:rPr>
        <w:t>.</w:t>
      </w:r>
    </w:p>
    <w:p w:rsidR="00BA4C30" w:rsidRDefault="00BA4C30">
      <w:pPr>
        <w:spacing w:before="7" w:line="120" w:lineRule="exact"/>
        <w:rPr>
          <w:sz w:val="13"/>
          <w:szCs w:val="13"/>
        </w:rPr>
      </w:pPr>
    </w:p>
    <w:p w:rsidR="00BA4C30" w:rsidRDefault="002565D0">
      <w:pPr>
        <w:tabs>
          <w:tab w:val="left" w:pos="820"/>
        </w:tabs>
        <w:spacing w:line="360" w:lineRule="auto"/>
        <w:ind w:left="821" w:right="74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17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ica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z w:val="24"/>
          <w:szCs w:val="24"/>
        </w:rPr>
        <w:t xml:space="preserve"> </w:t>
      </w:r>
      <w:r>
        <w:rPr>
          <w:b/>
          <w:spacing w:val="2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b/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pps 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 xml:space="preserve">ke 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pp </w:t>
      </w:r>
      <w:r>
        <w:rPr>
          <w:spacing w:val="1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ll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upd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ugh </w:t>
      </w:r>
      <w:r>
        <w:rPr>
          <w:spacing w:val="2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 Go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l 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:rsidR="00BA4C30" w:rsidRDefault="00BA4C30">
      <w:pPr>
        <w:spacing w:before="8" w:line="100" w:lineRule="exact"/>
        <w:rPr>
          <w:sz w:val="11"/>
          <w:szCs w:val="11"/>
        </w:rPr>
      </w:pPr>
    </w:p>
    <w:p w:rsidR="00BA4C30" w:rsidRDefault="00BA4C30">
      <w:pPr>
        <w:spacing w:line="200" w:lineRule="exact"/>
      </w:pPr>
    </w:p>
    <w:p w:rsidR="00BA4C30" w:rsidRDefault="002565D0">
      <w:pPr>
        <w:ind w:left="10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Te</w:t>
      </w:r>
      <w:r>
        <w:rPr>
          <w:b/>
          <w:sz w:val="28"/>
          <w:szCs w:val="28"/>
        </w:rPr>
        <w:t>am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7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ee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</w:t>
      </w:r>
      <w:r>
        <w:rPr>
          <w:b/>
          <w:spacing w:val="-7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9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ind w:left="446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 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BA4C30" w:rsidRDefault="00BA4C30">
      <w:pPr>
        <w:spacing w:before="2" w:line="260" w:lineRule="exact"/>
        <w:rPr>
          <w:sz w:val="26"/>
          <w:szCs w:val="26"/>
        </w:rPr>
      </w:pPr>
    </w:p>
    <w:p w:rsidR="00BA4C30" w:rsidRDefault="002565D0">
      <w:pPr>
        <w:spacing w:line="498" w:lineRule="auto"/>
        <w:ind w:left="821" w:right="6557"/>
        <w:jc w:val="both"/>
        <w:rPr>
          <w:sz w:val="24"/>
          <w:szCs w:val="24"/>
        </w:rPr>
      </w:pPr>
      <w:r>
        <w:rPr>
          <w:i/>
          <w:sz w:val="24"/>
          <w:szCs w:val="24"/>
        </w:rPr>
        <w:t>Sunday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11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A</w:t>
      </w:r>
      <w:r>
        <w:rPr>
          <w:i/>
          <w:spacing w:val="3"/>
          <w:sz w:val="24"/>
          <w:szCs w:val="24"/>
        </w:rPr>
        <w:t>M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P</w:t>
      </w:r>
      <w:r>
        <w:rPr>
          <w:i/>
          <w:sz w:val="24"/>
          <w:szCs w:val="24"/>
        </w:rPr>
        <w:t xml:space="preserve">M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day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4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P</w:t>
      </w:r>
      <w:r>
        <w:rPr>
          <w:i/>
          <w:spacing w:val="3"/>
          <w:sz w:val="24"/>
          <w:szCs w:val="24"/>
        </w:rPr>
        <w:t>M</w:t>
      </w:r>
      <w:r>
        <w:rPr>
          <w:i/>
          <w:sz w:val="24"/>
          <w:szCs w:val="24"/>
        </w:rPr>
        <w:t>-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6</w:t>
      </w:r>
      <w:r>
        <w:rPr>
          <w:i/>
          <w:spacing w:val="-3"/>
          <w:sz w:val="24"/>
          <w:szCs w:val="24"/>
        </w:rPr>
        <w:t xml:space="preserve"> P</w:t>
      </w:r>
      <w:r>
        <w:rPr>
          <w:i/>
          <w:sz w:val="24"/>
          <w:szCs w:val="24"/>
        </w:rPr>
        <w:t xml:space="preserve">M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hu</w:t>
      </w:r>
      <w:r>
        <w:rPr>
          <w:i/>
          <w:spacing w:val="-2"/>
          <w:sz w:val="24"/>
          <w:szCs w:val="24"/>
        </w:rPr>
        <w:t>rs</w:t>
      </w:r>
      <w:r>
        <w:rPr>
          <w:i/>
          <w:sz w:val="24"/>
          <w:szCs w:val="24"/>
        </w:rPr>
        <w:t>day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4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P</w:t>
      </w:r>
      <w:r>
        <w:rPr>
          <w:i/>
          <w:spacing w:val="3"/>
          <w:sz w:val="24"/>
          <w:szCs w:val="24"/>
        </w:rPr>
        <w:t>M</w:t>
      </w:r>
      <w:r>
        <w:rPr>
          <w:i/>
          <w:sz w:val="24"/>
          <w:szCs w:val="24"/>
        </w:rPr>
        <w:t>-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6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PM</w:t>
      </w:r>
    </w:p>
    <w:p w:rsidR="00BA4C30" w:rsidRDefault="002565D0">
      <w:pPr>
        <w:tabs>
          <w:tab w:val="left" w:pos="800"/>
        </w:tabs>
        <w:spacing w:before="8" w:line="363" w:lineRule="auto"/>
        <w:ind w:left="807" w:right="80" w:hanging="37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ou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pacing w:val="2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 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ks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00"/>
        </w:tabs>
        <w:spacing w:before="9" w:line="354" w:lineRule="auto"/>
        <w:ind w:left="807" w:right="72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w w:val="75"/>
          <w:sz w:val="24"/>
          <w:szCs w:val="24"/>
        </w:rPr>
        <w:t>„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w w:val="75"/>
          <w:sz w:val="24"/>
          <w:szCs w:val="24"/>
        </w:rPr>
        <w:t>‟</w:t>
      </w:r>
      <w:r>
        <w:rPr>
          <w:spacing w:val="1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k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:rsidR="00BA4C30" w:rsidRDefault="00BA4C30">
      <w:pPr>
        <w:spacing w:before="9" w:line="160" w:lineRule="exact"/>
        <w:rPr>
          <w:sz w:val="16"/>
          <w:szCs w:val="16"/>
        </w:rPr>
      </w:pPr>
    </w:p>
    <w:p w:rsidR="00BA4C30" w:rsidRDefault="002565D0">
      <w:pPr>
        <w:tabs>
          <w:tab w:val="left" w:pos="800"/>
        </w:tabs>
        <w:spacing w:line="354" w:lineRule="auto"/>
        <w:ind w:left="807" w:right="84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d, 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S</w:t>
      </w:r>
      <w:r>
        <w:rPr>
          <w:spacing w:val="5"/>
          <w:sz w:val="24"/>
          <w:szCs w:val="24"/>
        </w:rPr>
        <w:t>k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line="200" w:lineRule="exact"/>
      </w:pPr>
    </w:p>
    <w:p w:rsidR="00BA4C30" w:rsidRDefault="00BA4C30">
      <w:pPr>
        <w:spacing w:before="6" w:line="280" w:lineRule="exact"/>
        <w:rPr>
          <w:sz w:val="28"/>
          <w:szCs w:val="28"/>
        </w:rPr>
      </w:pPr>
    </w:p>
    <w:p w:rsidR="00BA4C30" w:rsidRDefault="002565D0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>w</w:t>
      </w:r>
      <w:r>
        <w:rPr>
          <w:b/>
          <w:sz w:val="28"/>
          <w:szCs w:val="28"/>
        </w:rPr>
        <w:t>a</w:t>
      </w:r>
      <w:r>
        <w:rPr>
          <w:b/>
          <w:spacing w:val="6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5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tabs>
          <w:tab w:val="left" w:pos="800"/>
        </w:tabs>
        <w:spacing w:line="363" w:lineRule="auto"/>
        <w:ind w:left="807" w:right="78" w:hanging="361"/>
        <w:jc w:val="both"/>
        <w:rPr>
          <w:sz w:val="24"/>
          <w:szCs w:val="24"/>
        </w:rPr>
        <w:sectPr w:rsidR="00BA4C30">
          <w:pgSz w:w="12240" w:h="15840"/>
          <w:pgMar w:top="1400" w:right="1320" w:bottom="280" w:left="1340" w:header="0" w:footer="1795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k,</w:t>
      </w:r>
      <w:r>
        <w:rPr>
          <w:spacing w:val="3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2565D0">
      <w:pPr>
        <w:tabs>
          <w:tab w:val="left" w:pos="820"/>
        </w:tabs>
        <w:spacing w:before="75" w:line="359" w:lineRule="auto"/>
        <w:ind w:left="827" w:right="77" w:hanging="361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lastRenderedPageBreak/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1"/>
          <w:sz w:val="24"/>
          <w:szCs w:val="24"/>
        </w:rPr>
        <w:t>r</w:t>
      </w:r>
      <w:r>
        <w:rPr>
          <w:sz w:val="24"/>
          <w:szCs w:val="24"/>
        </w:rPr>
        <w:t>y 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k.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d.</w:t>
      </w:r>
    </w:p>
    <w:p w:rsidR="00BA4C30" w:rsidRDefault="002565D0">
      <w:pPr>
        <w:tabs>
          <w:tab w:val="left" w:pos="820"/>
        </w:tabs>
        <w:spacing w:before="43" w:line="360" w:lineRule="auto"/>
        <w:ind w:left="827" w:right="69" w:hanging="37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k,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5"/>
          <w:w w:val="75"/>
          <w:sz w:val="24"/>
          <w:szCs w:val="24"/>
        </w:rPr>
        <w:t>„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‟</w:t>
      </w:r>
      <w:r>
        <w:rPr>
          <w:sz w:val="24"/>
          <w:szCs w:val="24"/>
        </w:rPr>
        <w:t>.</w:t>
      </w:r>
      <w:r>
        <w:rPr>
          <w:spacing w:val="-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n. </w:t>
      </w:r>
      <w:r>
        <w:rPr>
          <w:spacing w:val="4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w:</w:t>
      </w:r>
    </w:p>
    <w:p w:rsidR="00BA4C30" w:rsidRDefault="002565D0">
      <w:pPr>
        <w:spacing w:before="41"/>
        <w:ind w:left="156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8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BA4C30" w:rsidRDefault="00BA4C30">
      <w:pPr>
        <w:spacing w:before="5" w:line="160" w:lineRule="exact"/>
        <w:rPr>
          <w:sz w:val="17"/>
          <w:szCs w:val="17"/>
        </w:rPr>
      </w:pPr>
    </w:p>
    <w:p w:rsidR="00BA4C30" w:rsidRDefault="002565D0">
      <w:pPr>
        <w:ind w:left="156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5" w:line="160" w:lineRule="exact"/>
        <w:rPr>
          <w:sz w:val="17"/>
          <w:szCs w:val="17"/>
        </w:rPr>
      </w:pPr>
    </w:p>
    <w:p w:rsidR="00BA4C30" w:rsidRDefault="002565D0">
      <w:pPr>
        <w:ind w:left="156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BA4C30" w:rsidRDefault="00BA4C30">
      <w:pPr>
        <w:spacing w:before="5" w:line="160" w:lineRule="exact"/>
        <w:rPr>
          <w:sz w:val="17"/>
          <w:szCs w:val="17"/>
        </w:rPr>
      </w:pPr>
    </w:p>
    <w:p w:rsidR="00BA4C30" w:rsidRDefault="002565D0">
      <w:pPr>
        <w:ind w:left="156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Kn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upp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t.</w:t>
      </w:r>
    </w:p>
    <w:p w:rsidR="00BA4C30" w:rsidRDefault="00BA4C30">
      <w:pPr>
        <w:spacing w:before="6" w:line="160" w:lineRule="exact"/>
        <w:rPr>
          <w:sz w:val="17"/>
          <w:szCs w:val="17"/>
        </w:rPr>
      </w:pPr>
    </w:p>
    <w:p w:rsidR="00BA4C30" w:rsidRDefault="002565D0">
      <w:pPr>
        <w:ind w:left="156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.</w:t>
      </w:r>
    </w:p>
    <w:p w:rsidR="00BA4C30" w:rsidRDefault="00BA4C30">
      <w:pPr>
        <w:spacing w:line="180" w:lineRule="exact"/>
        <w:rPr>
          <w:sz w:val="18"/>
          <w:szCs w:val="18"/>
        </w:rPr>
      </w:pPr>
    </w:p>
    <w:p w:rsidR="00BA4C30" w:rsidRDefault="002565D0">
      <w:pPr>
        <w:ind w:left="466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6" w:line="120" w:lineRule="exact"/>
        <w:rPr>
          <w:sz w:val="13"/>
          <w:szCs w:val="13"/>
        </w:rPr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2565D0">
      <w:pPr>
        <w:ind w:left="106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un</w:t>
      </w:r>
      <w:r>
        <w:rPr>
          <w:b/>
          <w:sz w:val="28"/>
          <w:szCs w:val="28"/>
        </w:rPr>
        <w:t>i</w:t>
      </w:r>
      <w:r>
        <w:rPr>
          <w:b/>
          <w:spacing w:val="6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6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nt</w:t>
      </w:r>
      <w:r>
        <w:rPr>
          <w:b/>
          <w:sz w:val="28"/>
          <w:szCs w:val="28"/>
        </w:rPr>
        <w:t>s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>a</w:t>
      </w:r>
      <w:r>
        <w:rPr>
          <w:b/>
          <w:spacing w:val="-6"/>
          <w:sz w:val="28"/>
          <w:szCs w:val="28"/>
        </w:rPr>
        <w:t>n</w:t>
      </w:r>
      <w:r>
        <w:rPr>
          <w:b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C</w:t>
      </w:r>
      <w:r>
        <w:rPr>
          <w:b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>f</w:t>
      </w:r>
      <w:r>
        <w:rPr>
          <w:b/>
          <w:spacing w:val="4"/>
          <w:sz w:val="28"/>
          <w:szCs w:val="28"/>
        </w:rPr>
        <w:t>l</w:t>
      </w:r>
      <w:r>
        <w:rPr>
          <w:b/>
          <w:sz w:val="28"/>
          <w:szCs w:val="28"/>
        </w:rPr>
        <w:t>ict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o</w:t>
      </w:r>
      <w:r>
        <w:rPr>
          <w:b/>
          <w:spacing w:val="4"/>
          <w:sz w:val="28"/>
          <w:szCs w:val="28"/>
        </w:rPr>
        <w:t>l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n</w:t>
      </w:r>
      <w:r>
        <w:rPr>
          <w:b/>
          <w:sz w:val="28"/>
          <w:szCs w:val="28"/>
        </w:rPr>
        <w:t>:</w:t>
      </w:r>
    </w:p>
    <w:p w:rsidR="00BA4C30" w:rsidRDefault="00BA4C30">
      <w:pPr>
        <w:spacing w:before="9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spacing w:line="359" w:lineRule="auto"/>
        <w:ind w:left="120" w:right="91"/>
        <w:rPr>
          <w:sz w:val="24"/>
          <w:szCs w:val="24"/>
        </w:rPr>
      </w:pP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3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</w:t>
      </w:r>
      <w:r>
        <w:rPr>
          <w:spacing w:val="-4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xi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nt,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8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BA4C30" w:rsidRDefault="00BA4C30">
      <w:pPr>
        <w:spacing w:before="7" w:line="200" w:lineRule="exact"/>
      </w:pPr>
    </w:p>
    <w:p w:rsidR="00BA4C30" w:rsidRDefault="002565D0">
      <w:pPr>
        <w:ind w:left="120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       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BA4C30" w:rsidRDefault="00BA4C30">
      <w:pPr>
        <w:spacing w:before="2" w:line="140" w:lineRule="exact"/>
        <w:rPr>
          <w:sz w:val="14"/>
          <w:szCs w:val="14"/>
        </w:rPr>
      </w:pPr>
    </w:p>
    <w:p w:rsidR="00BA4C30" w:rsidRDefault="002565D0">
      <w:pPr>
        <w:ind w:left="120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•        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m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BA4C30" w:rsidRDefault="00BA4C30">
      <w:pPr>
        <w:spacing w:before="7" w:line="120" w:lineRule="exact"/>
        <w:rPr>
          <w:sz w:val="13"/>
          <w:szCs w:val="13"/>
        </w:rPr>
      </w:pPr>
    </w:p>
    <w:p w:rsidR="00BA4C30" w:rsidRDefault="002565D0">
      <w:pPr>
        <w:ind w:left="120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 xml:space="preserve">•        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w w:val="75"/>
          <w:sz w:val="24"/>
          <w:szCs w:val="24"/>
        </w:rPr>
        <w:t>‟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before="3" w:line="120" w:lineRule="exact"/>
        <w:rPr>
          <w:sz w:val="12"/>
          <w:szCs w:val="12"/>
        </w:rPr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2565D0">
      <w:pPr>
        <w:ind w:left="120"/>
        <w:rPr>
          <w:sz w:val="28"/>
          <w:szCs w:val="28"/>
        </w:rPr>
      </w:pPr>
      <w:r>
        <w:rPr>
          <w:b/>
          <w:spacing w:val="6"/>
          <w:sz w:val="28"/>
          <w:szCs w:val="28"/>
        </w:rPr>
        <w:t>M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>f</w:t>
      </w:r>
      <w:r>
        <w:rPr>
          <w:b/>
          <w:sz w:val="28"/>
          <w:szCs w:val="28"/>
        </w:rPr>
        <w:t>ica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on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t</w:t>
      </w:r>
      <w:r>
        <w:rPr>
          <w:b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 xml:space="preserve"> t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6"/>
          <w:sz w:val="28"/>
          <w:szCs w:val="28"/>
        </w:rPr>
        <w:t>c</w:t>
      </w:r>
      <w:r>
        <w:rPr>
          <w:b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6"/>
          <w:sz w:val="28"/>
          <w:szCs w:val="28"/>
        </w:rPr>
        <w:t>c</w:t>
      </w:r>
      <w:r>
        <w:rPr>
          <w:b/>
          <w:sz w:val="28"/>
          <w:szCs w:val="28"/>
        </w:rPr>
        <w:t>t</w:t>
      </w:r>
    </w:p>
    <w:p w:rsidR="00BA4C30" w:rsidRDefault="00BA4C30">
      <w:pPr>
        <w:spacing w:before="9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p w:rsidR="00BA4C30" w:rsidRDefault="002565D0">
      <w:pPr>
        <w:spacing w:line="356" w:lineRule="auto"/>
        <w:ind w:left="120" w:right="555"/>
        <w:jc w:val="both"/>
        <w:rPr>
          <w:sz w:val="24"/>
          <w:szCs w:val="24"/>
        </w:rPr>
        <w:sectPr w:rsidR="00BA4C30">
          <w:pgSz w:w="12240" w:h="15840"/>
          <w:pgMar w:top="1400" w:right="1320" w:bottom="280" w:left="1320" w:header="0" w:footer="1795" w:gutter="0"/>
          <w:cols w:space="720"/>
        </w:sectPr>
      </w:pP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ub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BA4C30" w:rsidRDefault="002565D0">
      <w:pPr>
        <w:spacing w:before="41"/>
        <w:ind w:left="10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>
        <w:rPr>
          <w:b/>
          <w:spacing w:val="1"/>
          <w:sz w:val="28"/>
          <w:szCs w:val="28"/>
        </w:rPr>
        <w:t>ec</w:t>
      </w:r>
      <w:r>
        <w:rPr>
          <w:b/>
          <w:sz w:val="28"/>
          <w:szCs w:val="28"/>
        </w:rPr>
        <w:t>lara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on</w:t>
      </w:r>
    </w:p>
    <w:p w:rsidR="00BA4C30" w:rsidRDefault="00BA4C30">
      <w:pPr>
        <w:spacing w:before="5" w:line="200" w:lineRule="exact"/>
      </w:pPr>
    </w:p>
    <w:p w:rsidR="00BA4C30" w:rsidRDefault="002565D0">
      <w:pPr>
        <w:spacing w:line="355" w:lineRule="auto"/>
        <w:ind w:left="100" w:right="859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BA4C30">
      <w:pPr>
        <w:spacing w:before="4" w:line="220" w:lineRule="exact"/>
        <w:rPr>
          <w:sz w:val="22"/>
          <w:szCs w:val="22"/>
        </w:rPr>
      </w:pPr>
    </w:p>
    <w:p w:rsidR="00BA4C30" w:rsidRDefault="002565D0">
      <w:pPr>
        <w:spacing w:line="534" w:lineRule="auto"/>
        <w:ind w:left="100" w:right="7311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21.2pt;margin-top:12.25pt;width:93.9pt;height:47.95pt;z-index:-251658752;mso-position-horizontal-relative:page">
            <v:imagedata r:id="rId11" o:title=""/>
            <w10:wrap anchorx="page"/>
          </v:shape>
        </w:pic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Geo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 xml:space="preserve">ge </w:t>
      </w:r>
      <w:r>
        <w:rPr>
          <w:spacing w:val="5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01/30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2017</w:t>
      </w: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BA4C30">
      <w:pPr>
        <w:spacing w:before="7" w:line="220" w:lineRule="exact"/>
        <w:rPr>
          <w:sz w:val="22"/>
          <w:szCs w:val="22"/>
        </w:rPr>
      </w:pPr>
    </w:p>
    <w:p w:rsidR="00BA4C30" w:rsidRDefault="002565D0">
      <w:pPr>
        <w:ind w:left="10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Ja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</w:p>
    <w:p w:rsidR="00BA4C30" w:rsidRDefault="00BA4C30">
      <w:pPr>
        <w:spacing w:before="4" w:line="100" w:lineRule="exact"/>
        <w:rPr>
          <w:sz w:val="11"/>
          <w:szCs w:val="11"/>
        </w:rPr>
      </w:pPr>
    </w:p>
    <w:p w:rsidR="00BA4C30" w:rsidRDefault="002565D0">
      <w:pPr>
        <w:spacing w:line="233" w:lineRule="auto"/>
        <w:ind w:left="100" w:right="7220"/>
        <w:rPr>
          <w:sz w:val="24"/>
          <w:szCs w:val="24"/>
        </w:rPr>
      </w:pPr>
      <w:r>
        <w:rPr>
          <w:spacing w:val="5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 w:rsidR="00AB4A84">
        <w:pict>
          <v:shape id="_x0000_i1025" type="#_x0000_t75" style="width:51pt;height:43.8pt">
            <v:imagedata r:id="rId12" o:title=""/>
          </v:shape>
        </w:pic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01/30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2017</w:t>
      </w:r>
    </w:p>
    <w:p w:rsidR="00BA4C30" w:rsidRDefault="00BA4C30">
      <w:pPr>
        <w:spacing w:before="5" w:line="140" w:lineRule="exact"/>
        <w:rPr>
          <w:sz w:val="15"/>
          <w:szCs w:val="15"/>
        </w:rPr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BA4C30">
      <w:pPr>
        <w:spacing w:line="200" w:lineRule="exact"/>
      </w:pPr>
    </w:p>
    <w:p w:rsidR="00BA4C30" w:rsidRDefault="002565D0">
      <w:pPr>
        <w:spacing w:line="316" w:lineRule="auto"/>
        <w:ind w:left="100" w:right="5615"/>
        <w:rPr>
          <w:sz w:val="24"/>
          <w:szCs w:val="24"/>
        </w:rPr>
        <w:sectPr w:rsidR="00BA4C30">
          <w:pgSz w:w="12240" w:h="15840"/>
          <w:pgMar w:top="1440" w:right="1320" w:bottom="280" w:left="1340" w:header="0" w:footer="1795" w:gutter="0"/>
          <w:cols w:space="720"/>
        </w:sect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Vi</w:t>
      </w:r>
      <w:r>
        <w:rPr>
          <w:b/>
          <w:spacing w:val="1"/>
          <w:sz w:val="24"/>
          <w:szCs w:val="24"/>
        </w:rPr>
        <w:t>j</w:t>
      </w:r>
      <w:r>
        <w:rPr>
          <w:b/>
          <w:sz w:val="24"/>
          <w:szCs w:val="24"/>
        </w:rPr>
        <w:t>ay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hn</w:t>
      </w:r>
      <w:r>
        <w:rPr>
          <w:b/>
          <w:sz w:val="24"/>
          <w:szCs w:val="24"/>
        </w:rPr>
        <w:t>an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ar </w:t>
      </w:r>
      <w:r>
        <w:rPr>
          <w:spacing w:val="5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   </w:t>
      </w:r>
      <w:r w:rsidR="00AB4A84">
        <w:pict>
          <v:shape id="_x0000_i1026" type="#_x0000_t75" style="width:127.2pt;height:33.6pt">
            <v:imagedata r:id="rId13" o:title=""/>
          </v:shape>
        </w:pic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01/30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2017</w:t>
      </w:r>
    </w:p>
    <w:p w:rsidR="00BA4C30" w:rsidRDefault="002565D0">
      <w:pPr>
        <w:spacing w:before="56"/>
        <w:ind w:left="100"/>
        <w:rPr>
          <w:sz w:val="28"/>
          <w:szCs w:val="28"/>
        </w:rPr>
      </w:pPr>
      <w:r>
        <w:rPr>
          <w:b/>
          <w:spacing w:val="3"/>
          <w:sz w:val="28"/>
          <w:szCs w:val="28"/>
        </w:rPr>
        <w:lastRenderedPageBreak/>
        <w:t>P</w:t>
      </w:r>
      <w:r>
        <w:rPr>
          <w:b/>
          <w:spacing w:val="1"/>
          <w:sz w:val="28"/>
          <w:szCs w:val="28"/>
        </w:rPr>
        <w:t>ee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val</w:t>
      </w:r>
      <w:r>
        <w:rPr>
          <w:b/>
          <w:spacing w:val="-7"/>
          <w:sz w:val="28"/>
          <w:szCs w:val="28"/>
        </w:rPr>
        <w:t>u</w:t>
      </w:r>
      <w:r>
        <w:rPr>
          <w:b/>
          <w:sz w:val="28"/>
          <w:szCs w:val="28"/>
        </w:rPr>
        <w:t>a</w:t>
      </w:r>
      <w:r>
        <w:rPr>
          <w:b/>
          <w:spacing w:val="3"/>
          <w:sz w:val="28"/>
          <w:szCs w:val="28"/>
        </w:rPr>
        <w:t>t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on</w:t>
      </w:r>
      <w:r>
        <w:rPr>
          <w:b/>
          <w:spacing w:val="-17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6"/>
          <w:sz w:val="28"/>
          <w:szCs w:val="28"/>
        </w:rPr>
        <w:t>r</w:t>
      </w:r>
      <w:r>
        <w:rPr>
          <w:b/>
          <w:sz w:val="28"/>
          <w:szCs w:val="28"/>
        </w:rPr>
        <w:t>m</w:t>
      </w:r>
    </w:p>
    <w:p w:rsidR="00BA4C30" w:rsidRDefault="00BA4C30">
      <w:pPr>
        <w:spacing w:before="6" w:line="140" w:lineRule="exact"/>
        <w:rPr>
          <w:sz w:val="14"/>
          <w:szCs w:val="14"/>
        </w:rPr>
      </w:pPr>
    </w:p>
    <w:p w:rsidR="00BA4C30" w:rsidRDefault="00BA4C30">
      <w:pPr>
        <w:spacing w:line="200" w:lineRule="exact"/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1595"/>
      </w:tblGrid>
      <w:tr w:rsidR="00BA4C30">
        <w:trPr>
          <w:trHeight w:hRule="exact" w:val="567"/>
        </w:trPr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5"/>
                <w:sz w:val="24"/>
                <w:szCs w:val="24"/>
              </w:rPr>
              <w:t>r</w:t>
            </w:r>
            <w:r>
              <w:rPr>
                <w:b/>
                <w:spacing w:val="-2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Na</w:t>
            </w:r>
            <w:r>
              <w:rPr>
                <w:b/>
                <w:spacing w:val="-4"/>
                <w:sz w:val="24"/>
                <w:szCs w:val="24"/>
              </w:rPr>
              <w:t>m</w:t>
            </w:r>
            <w:r>
              <w:rPr>
                <w:b/>
                <w:spacing w:val="-6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</w:tr>
      <w:tr w:rsidR="00BA4C30">
        <w:trPr>
          <w:trHeight w:hRule="exact" w:val="614"/>
        </w:trPr>
        <w:tc>
          <w:tcPr>
            <w:tcW w:w="1484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A4C30" w:rsidRDefault="002565D0">
            <w:pPr>
              <w:spacing w:before="91"/>
              <w:ind w:left="100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2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6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9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A4C30" w:rsidRDefault="00BA4C30"/>
        </w:tc>
      </w:tr>
    </w:tbl>
    <w:p w:rsidR="00BA4C30" w:rsidRDefault="00BA4C30">
      <w:pPr>
        <w:spacing w:before="4" w:line="160" w:lineRule="exact"/>
        <w:rPr>
          <w:sz w:val="17"/>
          <w:szCs w:val="17"/>
        </w:rPr>
      </w:pPr>
    </w:p>
    <w:p w:rsidR="00BA4C30" w:rsidRDefault="002565D0">
      <w:pPr>
        <w:spacing w:before="33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x    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b/>
          <w:i/>
          <w:spacing w:val="-33"/>
          <w:sz w:val="24"/>
          <w:szCs w:val="24"/>
        </w:rPr>
        <w:t xml:space="preserve"> </w:t>
      </w:r>
      <w:r>
        <w:rPr>
          <w:b/>
          <w:i/>
          <w:spacing w:val="-4"/>
          <w:sz w:val="24"/>
          <w:szCs w:val="24"/>
          <w:u w:val="thick" w:color="000000"/>
        </w:rPr>
        <w:t>i</w:t>
      </w:r>
      <w:r>
        <w:rPr>
          <w:b/>
          <w:i/>
          <w:spacing w:val="1"/>
          <w:sz w:val="24"/>
          <w:szCs w:val="24"/>
          <w:u w:val="thick" w:color="000000"/>
        </w:rPr>
        <w:t>n</w:t>
      </w:r>
      <w:r>
        <w:rPr>
          <w:b/>
          <w:i/>
          <w:spacing w:val="-6"/>
          <w:sz w:val="24"/>
          <w:szCs w:val="24"/>
          <w:u w:val="thick" w:color="000000"/>
        </w:rPr>
        <w:t>c</w:t>
      </w:r>
      <w:r>
        <w:rPr>
          <w:b/>
          <w:i/>
          <w:sz w:val="24"/>
          <w:szCs w:val="24"/>
          <w:u w:val="thick" w:color="000000"/>
        </w:rPr>
        <w:t>l</w:t>
      </w:r>
      <w:r>
        <w:rPr>
          <w:b/>
          <w:i/>
          <w:spacing w:val="-3"/>
          <w:sz w:val="24"/>
          <w:szCs w:val="24"/>
          <w:u w:val="thick" w:color="000000"/>
        </w:rPr>
        <w:t>u</w:t>
      </w:r>
      <w:r>
        <w:rPr>
          <w:b/>
          <w:i/>
          <w:sz w:val="24"/>
          <w:szCs w:val="24"/>
          <w:u w:val="thick" w:color="000000"/>
        </w:rPr>
        <w:t>d</w:t>
      </w:r>
      <w:r>
        <w:rPr>
          <w:b/>
          <w:i/>
          <w:spacing w:val="-4"/>
          <w:sz w:val="24"/>
          <w:szCs w:val="24"/>
          <w:u w:val="thick" w:color="000000"/>
        </w:rPr>
        <w:t>i</w:t>
      </w:r>
      <w:r>
        <w:rPr>
          <w:b/>
          <w:i/>
          <w:spacing w:val="1"/>
          <w:sz w:val="24"/>
          <w:szCs w:val="24"/>
          <w:u w:val="thick" w:color="000000"/>
        </w:rPr>
        <w:t>n</w:t>
      </w:r>
      <w:r>
        <w:rPr>
          <w:b/>
          <w:i/>
          <w:sz w:val="24"/>
          <w:szCs w:val="24"/>
          <w:u w:val="thick" w:color="000000"/>
        </w:rPr>
        <w:t>g</w:t>
      </w:r>
      <w:r>
        <w:rPr>
          <w:b/>
          <w:i/>
          <w:spacing w:val="21"/>
          <w:sz w:val="24"/>
          <w:szCs w:val="24"/>
          <w:u w:val="thick" w:color="000000"/>
        </w:rPr>
        <w:t xml:space="preserve"> </w:t>
      </w:r>
      <w:r>
        <w:rPr>
          <w:b/>
          <w:i/>
          <w:spacing w:val="-1"/>
          <w:sz w:val="24"/>
          <w:szCs w:val="24"/>
          <w:u w:val="thick" w:color="000000"/>
        </w:rPr>
        <w:t>y</w:t>
      </w:r>
      <w:r>
        <w:rPr>
          <w:b/>
          <w:i/>
          <w:spacing w:val="-5"/>
          <w:sz w:val="24"/>
          <w:szCs w:val="24"/>
          <w:u w:val="thick" w:color="000000"/>
        </w:rPr>
        <w:t>o</w:t>
      </w:r>
      <w:r>
        <w:rPr>
          <w:b/>
          <w:i/>
          <w:spacing w:val="1"/>
          <w:sz w:val="24"/>
          <w:szCs w:val="24"/>
          <w:u w:val="thick" w:color="000000"/>
        </w:rPr>
        <w:t>u</w:t>
      </w:r>
      <w:r>
        <w:rPr>
          <w:b/>
          <w:i/>
          <w:spacing w:val="-2"/>
          <w:sz w:val="24"/>
          <w:szCs w:val="24"/>
          <w:u w:val="thick" w:color="000000"/>
        </w:rPr>
        <w:t>rs</w:t>
      </w:r>
      <w:r>
        <w:rPr>
          <w:b/>
          <w:i/>
          <w:spacing w:val="-6"/>
          <w:sz w:val="24"/>
          <w:szCs w:val="24"/>
          <w:u w:val="thick" w:color="000000"/>
        </w:rPr>
        <w:t>e</w:t>
      </w:r>
      <w:r>
        <w:rPr>
          <w:b/>
          <w:i/>
          <w:sz w:val="24"/>
          <w:szCs w:val="24"/>
          <w:u w:val="thick" w:color="000000"/>
        </w:rPr>
        <w:t>l</w:t>
      </w:r>
      <w:r>
        <w:rPr>
          <w:b/>
          <w:i/>
          <w:spacing w:val="-1"/>
          <w:sz w:val="24"/>
          <w:szCs w:val="24"/>
          <w:u w:val="thick" w:color="000000"/>
        </w:rPr>
        <w:t>f</w:t>
      </w:r>
      <w:r>
        <w:rPr>
          <w:sz w:val="24"/>
          <w:szCs w:val="24"/>
        </w:rPr>
        <w:t xml:space="preserve">. 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um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</w:p>
    <w:p w:rsidR="00BA4C30" w:rsidRDefault="00BA4C30">
      <w:pPr>
        <w:spacing w:before="2" w:line="140" w:lineRule="exact"/>
        <w:rPr>
          <w:sz w:val="14"/>
          <w:szCs w:val="14"/>
        </w:rPr>
      </w:pPr>
    </w:p>
    <w:p w:rsidR="00BA4C30" w:rsidRDefault="002565D0">
      <w:pPr>
        <w:ind w:left="460"/>
        <w:rPr>
          <w:sz w:val="24"/>
          <w:szCs w:val="24"/>
        </w:rPr>
      </w:pPr>
      <w:r>
        <w:rPr>
          <w:spacing w:val="-6"/>
          <w:sz w:val="24"/>
          <w:szCs w:val="24"/>
        </w:rPr>
        <w:t>“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”</w:t>
      </w:r>
      <w:r>
        <w:rPr>
          <w:spacing w:val="-3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.</w:t>
      </w:r>
    </w:p>
    <w:p w:rsidR="00BA4C30" w:rsidRDefault="00BA4C30">
      <w:pPr>
        <w:spacing w:before="1" w:line="140" w:lineRule="exact"/>
        <w:rPr>
          <w:sz w:val="15"/>
          <w:szCs w:val="15"/>
        </w:rPr>
      </w:pPr>
    </w:p>
    <w:p w:rsidR="00BA4C30" w:rsidRDefault="002565D0">
      <w:pPr>
        <w:tabs>
          <w:tab w:val="left" w:pos="460"/>
        </w:tabs>
        <w:spacing w:line="363" w:lineRule="auto"/>
        <w:ind w:left="460" w:right="77" w:hanging="36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0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BA4C30" w:rsidRDefault="002565D0">
      <w:pPr>
        <w:spacing w:before="1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x   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(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x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5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5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 xml:space="preserve">.  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o</w:t>
      </w:r>
      <w:r>
        <w:rPr>
          <w:sz w:val="24"/>
          <w:szCs w:val="24"/>
        </w:rPr>
        <w:t xml:space="preserve">tal 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</w:p>
    <w:p w:rsidR="00BA4C30" w:rsidRDefault="00BA4C30">
      <w:pPr>
        <w:spacing w:before="7" w:line="120" w:lineRule="exact"/>
        <w:rPr>
          <w:sz w:val="13"/>
          <w:szCs w:val="13"/>
        </w:rPr>
      </w:pPr>
    </w:p>
    <w:p w:rsidR="00BA4C30" w:rsidRDefault="002565D0">
      <w:pPr>
        <w:spacing w:line="260" w:lineRule="exact"/>
        <w:ind w:left="460"/>
        <w:rPr>
          <w:sz w:val="24"/>
          <w:szCs w:val="24"/>
        </w:rPr>
      </w:pP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4"/>
          <w:position w:val="-1"/>
          <w:sz w:val="24"/>
          <w:szCs w:val="24"/>
        </w:rPr>
        <w:t>m</w:t>
      </w:r>
      <w:r>
        <w:rPr>
          <w:spacing w:val="-5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 w:rsidR="00AB4A84">
        <w:rPr>
          <w:spacing w:val="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</w:t>
      </w:r>
      <w:r>
        <w:rPr>
          <w:spacing w:val="-9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ot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x</w:t>
      </w:r>
      <w:r>
        <w:rPr>
          <w:spacing w:val="-1"/>
          <w:position w:val="-1"/>
          <w:sz w:val="24"/>
          <w:szCs w:val="24"/>
        </w:rPr>
        <w:t>ce</w:t>
      </w:r>
      <w:r>
        <w:rPr>
          <w:spacing w:val="-6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1</w:t>
      </w:r>
      <w:r>
        <w:rPr>
          <w:position w:val="-1"/>
          <w:sz w:val="24"/>
          <w:szCs w:val="24"/>
        </w:rPr>
        <w:t>0</w:t>
      </w:r>
      <w:r>
        <w:rPr>
          <w:spacing w:val="-5"/>
          <w:position w:val="-1"/>
          <w:sz w:val="24"/>
          <w:szCs w:val="24"/>
        </w:rPr>
        <w:t>0</w:t>
      </w:r>
      <w:r>
        <w:rPr>
          <w:position w:val="-1"/>
          <w:sz w:val="24"/>
          <w:szCs w:val="24"/>
        </w:rPr>
        <w:t>.</w:t>
      </w:r>
    </w:p>
    <w:p w:rsidR="00BA4C30" w:rsidRDefault="00BA4C30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6"/>
        <w:gridCol w:w="1729"/>
        <w:gridCol w:w="1128"/>
        <w:gridCol w:w="817"/>
        <w:gridCol w:w="1633"/>
      </w:tblGrid>
      <w:tr w:rsidR="00BA4C30">
        <w:trPr>
          <w:trHeight w:hRule="exact" w:val="566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00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5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pacing w:val="-5"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85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0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6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4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on</w:t>
            </w:r>
            <w:r>
              <w:rPr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Nu</w:t>
            </w:r>
            <w:r>
              <w:rPr>
                <w:b/>
                <w:spacing w:val="-8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6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4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0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5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Nu</w:t>
            </w:r>
            <w:r>
              <w:rPr>
                <w:b/>
                <w:spacing w:val="-8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6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9</w:t>
            </w:r>
          </w:p>
        </w:tc>
      </w:tr>
      <w:tr w:rsidR="00BA4C30">
        <w:trPr>
          <w:trHeight w:hRule="exact" w:val="566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6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j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6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T</w:t>
            </w:r>
            <w:r>
              <w:rPr>
                <w:b/>
                <w:spacing w:val="-4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4"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306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A4C30" w:rsidRDefault="00BA4C30"/>
        </w:tc>
      </w:tr>
      <w:tr w:rsidR="00BA4C30">
        <w:trPr>
          <w:trHeight w:hRule="exact" w:val="572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00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2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6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4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Geo</w:t>
            </w:r>
            <w:r>
              <w:rPr>
                <w:b/>
                <w:spacing w:val="-6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ge</w:t>
            </w:r>
          </w:p>
        </w:tc>
        <w:tc>
          <w:tcPr>
            <w:tcW w:w="1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59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ar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523" w:right="518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5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by</w:t>
            </w:r>
          </w:p>
        </w:tc>
      </w:tr>
      <w:tr w:rsidR="00BA4C30">
        <w:trPr>
          <w:trHeight w:hRule="exact" w:val="605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5"/>
                <w:sz w:val="24"/>
                <w:szCs w:val="24"/>
              </w:rPr>
              <w:t>r</w:t>
            </w:r>
            <w:r>
              <w:rPr>
                <w:b/>
                <w:spacing w:val="-2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Na</w:t>
            </w:r>
            <w:r>
              <w:rPr>
                <w:b/>
                <w:spacing w:val="-4"/>
                <w:sz w:val="24"/>
                <w:szCs w:val="24"/>
              </w:rPr>
              <w:t>m</w:t>
            </w:r>
            <w:r>
              <w:rPr>
                <w:b/>
                <w:spacing w:val="-6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54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5"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ph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18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5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ay</w:t>
            </w:r>
            <w:r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pacing w:val="5"/>
                <w:sz w:val="24"/>
                <w:szCs w:val="24"/>
              </w:rPr>
              <w:t>K</w:t>
            </w:r>
            <w:r>
              <w:rPr>
                <w:b/>
                <w:spacing w:val="-1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2"/>
                <w:sz w:val="24"/>
                <w:szCs w:val="24"/>
              </w:rPr>
              <w:t>s</w:t>
            </w:r>
            <w:r>
              <w:rPr>
                <w:b/>
                <w:spacing w:val="-4"/>
                <w:sz w:val="24"/>
                <w:szCs w:val="24"/>
              </w:rPr>
              <w:t>h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5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left="49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BA4C30">
        <w:trPr>
          <w:trHeight w:hRule="exact" w:val="610"/>
        </w:trPr>
        <w:tc>
          <w:tcPr>
            <w:tcW w:w="204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4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>ff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72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945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633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</w:tr>
      <w:tr w:rsidR="00BA4C30">
        <w:trPr>
          <w:trHeight w:hRule="exact" w:val="567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</w:tr>
      <w:tr w:rsidR="00BA4C30">
        <w:trPr>
          <w:trHeight w:hRule="exact" w:val="571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</w:tr>
      <w:tr w:rsidR="00BA4C30">
        <w:trPr>
          <w:trHeight w:hRule="exact" w:val="566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cc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</w:tr>
      <w:tr w:rsidR="00BA4C30">
        <w:trPr>
          <w:trHeight w:hRule="exact" w:val="567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44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BA4C30"/>
        </w:tc>
      </w:tr>
      <w:tr w:rsidR="00BA4C30">
        <w:trPr>
          <w:trHeight w:hRule="exact" w:val="571"/>
        </w:trPr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43"/>
              <w:ind w:right="106"/>
              <w:jc w:val="right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ota</w:t>
            </w:r>
            <w:r>
              <w:rPr>
                <w:spacing w:val="-9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right="100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/1</w:t>
            </w:r>
            <w:r>
              <w:rPr>
                <w:b/>
                <w:spacing w:val="-4"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right="95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/1</w:t>
            </w:r>
            <w:r>
              <w:rPr>
                <w:b/>
                <w:spacing w:val="-4"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4C30" w:rsidRDefault="002565D0">
            <w:pPr>
              <w:spacing w:before="87"/>
              <w:ind w:right="96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/1</w:t>
            </w:r>
            <w:r>
              <w:rPr>
                <w:b/>
                <w:spacing w:val="-4"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</w:t>
            </w:r>
          </w:p>
        </w:tc>
      </w:tr>
    </w:tbl>
    <w:p w:rsidR="00BA4C30" w:rsidRDefault="00BA4C30">
      <w:pPr>
        <w:spacing w:line="200" w:lineRule="exact"/>
      </w:pPr>
    </w:p>
    <w:p w:rsidR="00BA4C30" w:rsidRDefault="00BA4C30">
      <w:pPr>
        <w:spacing w:before="9" w:line="200" w:lineRule="exact"/>
      </w:pPr>
    </w:p>
    <w:p w:rsidR="00BA4C30" w:rsidRDefault="002565D0" w:rsidP="00897443">
      <w:pPr>
        <w:spacing w:before="29" w:line="359" w:lineRule="auto"/>
        <w:ind w:left="180" w:right="83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9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up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 w:rsidR="00897443">
        <w:rPr>
          <w:sz w:val="24"/>
          <w:szCs w:val="24"/>
        </w:rPr>
        <w:t xml:space="preserve">l </w:t>
      </w:r>
      <w:bookmarkStart w:id="0" w:name="_GoBack"/>
      <w:bookmarkEnd w:id="0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 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k:</w:t>
      </w:r>
    </w:p>
    <w:sectPr w:rsidR="00BA4C30">
      <w:pgSz w:w="12240" w:h="15840"/>
      <w:pgMar w:top="1420" w:right="1320" w:bottom="280" w:left="1340" w:header="0" w:footer="1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5D0" w:rsidRDefault="002565D0">
      <w:r>
        <w:separator/>
      </w:r>
    </w:p>
  </w:endnote>
  <w:endnote w:type="continuationSeparator" w:id="0">
    <w:p w:rsidR="002565D0" w:rsidRDefault="0025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30" w:rsidRDefault="002565D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5pt;margin-top:691.25pt;width:9.6pt;height:13.05pt;z-index:-251659776;mso-position-horizontal-relative:page;mso-position-vertical-relative:page" filled="f" stroked="f">
          <v:textbox inset="0,0,0,0">
            <w:txbxContent>
              <w:p w:rsidR="00BA4C30" w:rsidRDefault="002565D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897443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38.35pt;margin-top:704.2pt;width:103.3pt;height:31.75pt;z-index:-251658752;mso-position-horizontal-relative:page;mso-position-vertical-relative:page" filled="f" stroked="f">
          <v:textbox inset="0,0,0,0">
            <w:txbxContent>
              <w:p w:rsidR="00BA4C30" w:rsidRDefault="002565D0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pacing w:val="-8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S</w:t>
                </w:r>
                <w:r>
                  <w:rPr>
                    <w:spacing w:val="-2"/>
                    <w:sz w:val="18"/>
                    <w:szCs w:val="18"/>
                  </w:rPr>
                  <w:t>Y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630</w:t>
                </w:r>
                <w:r>
                  <w:rPr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–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602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–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pacing w:val="-2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r</w:t>
                </w:r>
                <w:r>
                  <w:rPr>
                    <w:spacing w:val="-5"/>
                    <w:sz w:val="18"/>
                    <w:szCs w:val="18"/>
                  </w:rPr>
                  <w:t>o</w:t>
                </w:r>
                <w:r>
                  <w:rPr>
                    <w:sz w:val="18"/>
                    <w:szCs w:val="18"/>
                  </w:rPr>
                  <w:t>up</w:t>
                </w:r>
                <w:r>
                  <w:rPr>
                    <w:spacing w:val="3"/>
                    <w:sz w:val="18"/>
                    <w:szCs w:val="18"/>
                  </w:rPr>
                  <w:t xml:space="preserve"> </w:t>
                </w:r>
                <w:r>
                  <w:rPr>
                    <w:w w:val="101"/>
                    <w:sz w:val="18"/>
                    <w:szCs w:val="18"/>
                  </w:rPr>
                  <w:t>09</w:t>
                </w:r>
              </w:p>
              <w:p w:rsidR="00BA4C30" w:rsidRDefault="002565D0">
                <w:pPr>
                  <w:spacing w:line="200" w:lineRule="exact"/>
                  <w:ind w:left="399" w:right="-29"/>
                  <w:rPr>
                    <w:sz w:val="18"/>
                    <w:szCs w:val="18"/>
                  </w:rPr>
                </w:pPr>
                <w:r>
                  <w:rPr>
                    <w:spacing w:val="-2"/>
                    <w:sz w:val="18"/>
                    <w:szCs w:val="18"/>
                  </w:rPr>
                  <w:t>G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-5"/>
                    <w:sz w:val="18"/>
                    <w:szCs w:val="18"/>
                  </w:rPr>
                  <w:t>o</w:t>
                </w:r>
                <w:r>
                  <w:rPr>
                    <w:spacing w:val="1"/>
                    <w:sz w:val="18"/>
                    <w:szCs w:val="18"/>
                  </w:rPr>
                  <w:t>r</w:t>
                </w:r>
                <w:r>
                  <w:rPr>
                    <w:spacing w:val="-5"/>
                    <w:sz w:val="18"/>
                    <w:szCs w:val="18"/>
                  </w:rPr>
                  <w:t>g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|</w:t>
                </w:r>
                <w:r>
                  <w:rPr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spacing w:val="-7"/>
                    <w:sz w:val="18"/>
                    <w:szCs w:val="18"/>
                  </w:rPr>
                  <w:t>K</w:t>
                </w:r>
                <w:r>
                  <w:rPr>
                    <w:sz w:val="18"/>
                    <w:szCs w:val="18"/>
                  </w:rPr>
                  <w:t>u</w:t>
                </w:r>
                <w:r>
                  <w:rPr>
                    <w:spacing w:val="-3"/>
                    <w:sz w:val="18"/>
                    <w:szCs w:val="18"/>
                  </w:rPr>
                  <w:t>m</w:t>
                </w:r>
                <w:r>
                  <w:rPr>
                    <w:sz w:val="18"/>
                    <w:szCs w:val="18"/>
                  </w:rPr>
                  <w:t>ar</w:t>
                </w:r>
                <w:r>
                  <w:rPr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 xml:space="preserve">| </w:t>
                </w:r>
                <w:r>
                  <w:rPr>
                    <w:spacing w:val="-5"/>
                    <w:w w:val="101"/>
                    <w:sz w:val="18"/>
                    <w:szCs w:val="18"/>
                  </w:rPr>
                  <w:t>S</w:t>
                </w:r>
                <w:r>
                  <w:rPr>
                    <w:w w:val="101"/>
                    <w:sz w:val="18"/>
                    <w:szCs w:val="18"/>
                  </w:rPr>
                  <w:t>aby</w:t>
                </w:r>
              </w:p>
              <w:p w:rsidR="00BA4C30" w:rsidRDefault="002565D0">
                <w:pPr>
                  <w:spacing w:line="200" w:lineRule="exact"/>
                  <w:ind w:left="966" w:right="-24"/>
                  <w:rPr>
                    <w:sz w:val="18"/>
                    <w:szCs w:val="18"/>
                  </w:rPr>
                </w:pPr>
                <w:r>
                  <w:rPr>
                    <w:spacing w:val="-1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eam</w:t>
                </w:r>
                <w:r>
                  <w:rPr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spacing w:val="-2"/>
                    <w:w w:val="101"/>
                    <w:sz w:val="18"/>
                    <w:szCs w:val="18"/>
                  </w:rPr>
                  <w:t>C</w:t>
                </w:r>
                <w:r>
                  <w:rPr>
                    <w:spacing w:val="-5"/>
                    <w:w w:val="101"/>
                    <w:sz w:val="18"/>
                    <w:szCs w:val="18"/>
                  </w:rPr>
                  <w:t>o</w:t>
                </w:r>
                <w:r>
                  <w:rPr>
                    <w:w w:val="101"/>
                    <w:sz w:val="18"/>
                    <w:szCs w:val="18"/>
                  </w:rPr>
                  <w:t>n</w:t>
                </w:r>
                <w:r>
                  <w:rPr>
                    <w:spacing w:val="-3"/>
                    <w:w w:val="101"/>
                    <w:sz w:val="18"/>
                    <w:szCs w:val="18"/>
                  </w:rPr>
                  <w:t>t</w:t>
                </w:r>
                <w:r>
                  <w:rPr>
                    <w:spacing w:val="1"/>
                    <w:w w:val="101"/>
                    <w:sz w:val="18"/>
                    <w:szCs w:val="18"/>
                  </w:rPr>
                  <w:t>r</w:t>
                </w:r>
                <w:r>
                  <w:rPr>
                    <w:w w:val="101"/>
                    <w:sz w:val="18"/>
                    <w:szCs w:val="18"/>
                  </w:rPr>
                  <w:t>a</w:t>
                </w:r>
                <w:r>
                  <w:rPr>
                    <w:spacing w:val="-4"/>
                    <w:w w:val="101"/>
                    <w:sz w:val="18"/>
                    <w:szCs w:val="18"/>
                  </w:rPr>
                  <w:t>c</w:t>
                </w:r>
                <w:r>
                  <w:rPr>
                    <w:w w:val="101"/>
                    <w:sz w:val="18"/>
                    <w:szCs w:val="18"/>
                  </w:rPr>
                  <w:t>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9.75pt;margin-top:733.85pt;width:81.95pt;height:23pt;z-index:-251657728;mso-position-horizontal-relative:page;mso-position-vertical-relative:page" filled="f" stroked="f">
          <v:textbox inset="0,0,0,0">
            <w:txbxContent>
              <w:p w:rsidR="00BA4C30" w:rsidRDefault="002565D0">
                <w:pPr>
                  <w:spacing w:before="6"/>
                  <w:ind w:left="284" w:right="-32"/>
                  <w:rPr>
                    <w:sz w:val="18"/>
                    <w:szCs w:val="18"/>
                  </w:rPr>
                </w:pPr>
                <w:r>
                  <w:rPr>
                    <w:spacing w:val="1"/>
                    <w:sz w:val="18"/>
                    <w:szCs w:val="18"/>
                  </w:rPr>
                  <w:t>J</w:t>
                </w:r>
                <w:r>
                  <w:rPr>
                    <w:sz w:val="18"/>
                    <w:szCs w:val="18"/>
                  </w:rPr>
                  <w:t>an</w:t>
                </w:r>
                <w:r>
                  <w:rPr>
                    <w:spacing w:val="-5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r</w:t>
                </w:r>
                <w:r>
                  <w:rPr>
                    <w:sz w:val="18"/>
                    <w:szCs w:val="18"/>
                  </w:rPr>
                  <w:t>y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3</w:t>
                </w:r>
                <w:r>
                  <w:rPr>
                    <w:spacing w:val="1"/>
                    <w:sz w:val="18"/>
                    <w:szCs w:val="18"/>
                  </w:rPr>
                  <w:t>0</w:t>
                </w:r>
                <w:proofErr w:type="spellStart"/>
                <w:r>
                  <w:rPr>
                    <w:position w:val="8"/>
                    <w:sz w:val="12"/>
                    <w:szCs w:val="12"/>
                  </w:rPr>
                  <w:t>t</w:t>
                </w:r>
                <w:r>
                  <w:rPr>
                    <w:spacing w:val="-2"/>
                    <w:position w:val="8"/>
                    <w:sz w:val="12"/>
                    <w:szCs w:val="12"/>
                  </w:rPr>
                  <w:t>h</w:t>
                </w:r>
                <w:proofErr w:type="spellEnd"/>
                <w:r>
                  <w:rPr>
                    <w:sz w:val="18"/>
                    <w:szCs w:val="18"/>
                  </w:rPr>
                  <w:t>,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w w:val="101"/>
                    <w:sz w:val="18"/>
                    <w:szCs w:val="18"/>
                  </w:rPr>
                  <w:t>2017</w:t>
                </w:r>
              </w:p>
              <w:p w:rsidR="00BA4C30" w:rsidRDefault="002565D0">
                <w:pPr>
                  <w:spacing w:line="200" w:lineRule="exact"/>
                  <w:ind w:left="20" w:right="-25"/>
                  <w:rPr>
                    <w:sz w:val="18"/>
                    <w:szCs w:val="18"/>
                  </w:rPr>
                </w:pPr>
                <w:r>
                  <w:rPr>
                    <w:spacing w:val="-2"/>
                    <w:sz w:val="18"/>
                    <w:szCs w:val="18"/>
                  </w:rPr>
                  <w:t>D</w:t>
                </w:r>
                <w:r>
                  <w:rPr>
                    <w:spacing w:val="-5"/>
                    <w:sz w:val="18"/>
                    <w:szCs w:val="18"/>
                  </w:rPr>
                  <w:t>o</w:t>
                </w:r>
                <w:r>
                  <w:rPr>
                    <w:spacing w:val="-4"/>
                    <w:sz w:val="18"/>
                    <w:szCs w:val="18"/>
                  </w:rPr>
                  <w:t>c</w:t>
                </w:r>
                <w:r>
                  <w:rPr>
                    <w:sz w:val="18"/>
                    <w:szCs w:val="18"/>
                  </w:rPr>
                  <w:t>u</w:t>
                </w:r>
                <w:r>
                  <w:rPr>
                    <w:spacing w:val="-3"/>
                    <w:sz w:val="18"/>
                    <w:szCs w:val="18"/>
                  </w:rPr>
                  <w:t>m</w:t>
                </w:r>
                <w:r>
                  <w:rPr>
                    <w:sz w:val="18"/>
                    <w:szCs w:val="18"/>
                  </w:rPr>
                  <w:t>ent</w:t>
                </w:r>
                <w:r>
                  <w:rPr>
                    <w:spacing w:val="12"/>
                    <w:sz w:val="18"/>
                    <w:szCs w:val="18"/>
                  </w:rPr>
                  <w:t xml:space="preserve"> </w:t>
                </w:r>
                <w:r>
                  <w:rPr>
                    <w:spacing w:val="-5"/>
                    <w:sz w:val="18"/>
                    <w:szCs w:val="18"/>
                  </w:rPr>
                  <w:t>v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r</w:t>
                </w:r>
                <w:r>
                  <w:rPr>
                    <w:spacing w:val="-4"/>
                    <w:sz w:val="18"/>
                    <w:szCs w:val="18"/>
                  </w:rPr>
                  <w:t>s</w:t>
                </w:r>
                <w:r>
                  <w:rPr>
                    <w:spacing w:val="2"/>
                    <w:sz w:val="18"/>
                    <w:szCs w:val="18"/>
                  </w:rPr>
                  <w:t>i</w:t>
                </w:r>
                <w:r>
                  <w:rPr>
                    <w:spacing w:val="-5"/>
                    <w:sz w:val="18"/>
                    <w:szCs w:val="18"/>
                  </w:rPr>
                  <w:t>o</w:t>
                </w:r>
                <w:r>
                  <w:rPr>
                    <w:sz w:val="18"/>
                    <w:szCs w:val="18"/>
                  </w:rPr>
                  <w:t>n</w:t>
                </w:r>
                <w:r>
                  <w:rPr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spacing w:val="-5"/>
                    <w:w w:val="101"/>
                    <w:sz w:val="18"/>
                    <w:szCs w:val="18"/>
                  </w:rPr>
                  <w:t>1</w:t>
                </w:r>
                <w:r>
                  <w:rPr>
                    <w:spacing w:val="2"/>
                    <w:w w:val="101"/>
                    <w:sz w:val="18"/>
                    <w:szCs w:val="18"/>
                  </w:rPr>
                  <w:t>.</w:t>
                </w:r>
                <w:r>
                  <w:rPr>
                    <w:w w:val="101"/>
                    <w:sz w:val="18"/>
                    <w:szCs w:val="18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5D0" w:rsidRDefault="002565D0">
      <w:r>
        <w:separator/>
      </w:r>
    </w:p>
  </w:footnote>
  <w:footnote w:type="continuationSeparator" w:id="0">
    <w:p w:rsidR="002565D0" w:rsidRDefault="0025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34FD8"/>
    <w:multiLevelType w:val="multilevel"/>
    <w:tmpl w:val="B12A4C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30"/>
    <w:rsid w:val="002565D0"/>
    <w:rsid w:val="0077268D"/>
    <w:rsid w:val="00897443"/>
    <w:rsid w:val="00AB4A84"/>
    <w:rsid w:val="00B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AA80DE"/>
  <w15:docId w15:val="{5BE6BACA-43E9-4B0B-B915-32B2FCBE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saby@tamu.edu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george@tamu.edu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@tam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Saby</cp:lastModifiedBy>
  <cp:revision>5</cp:revision>
  <dcterms:created xsi:type="dcterms:W3CDTF">2017-02-04T22:40:00Z</dcterms:created>
  <dcterms:modified xsi:type="dcterms:W3CDTF">2017-02-04T22:41:00Z</dcterms:modified>
</cp:coreProperties>
</file>